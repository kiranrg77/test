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ocumenttopsection"/>
        <w:tblW w:w="0" w:type="auto"/>
        <w:tblCellSpacing w:w="0" w:type="dxa"/>
        <w:shd w:val="clear" w:color="auto" w:fill="808080" w:themeFill="background1" w:themeFillShade="80"/>
        <w:tblLayout w:type="fixed"/>
        <w:tblCellMar>
          <w:left w:w="0" w:type="dxa"/>
          <w:right w:w="0" w:type="dxa"/>
        </w:tblCellMar>
        <w:tblLook w:val="05E0" w:firstRow="1" w:lastRow="1" w:firstColumn="1" w:lastColumn="1" w:noHBand="0" w:noVBand="1"/>
      </w:tblPr>
      <w:tblGrid>
        <w:gridCol w:w="480"/>
        <w:gridCol w:w="8380"/>
        <w:gridCol w:w="2566"/>
        <w:gridCol w:w="480"/>
      </w:tblGrid>
      <w:tr w:rsidR="0048070A" w14:paraId="177828B7" w14:textId="77777777" w:rsidTr="00747CAD">
        <w:trPr>
          <w:tblCellSpacing w:w="0" w:type="dxa"/>
        </w:trPr>
        <w:tc>
          <w:tcPr>
            <w:tcW w:w="480" w:type="dxa"/>
            <w:shd w:val="clear" w:color="auto" w:fill="808080" w:themeFill="background1" w:themeFillShade="80"/>
            <w:tcMar>
              <w:top w:w="0" w:type="dxa"/>
              <w:left w:w="0" w:type="dxa"/>
              <w:bottom w:w="0" w:type="dxa"/>
              <w:right w:w="0" w:type="dxa"/>
            </w:tcMar>
            <w:vAlign w:val="bottom"/>
            <w:hideMark/>
          </w:tcPr>
          <w:p w14:paraId="259B4E43" w14:textId="77777777" w:rsidR="0048070A" w:rsidRDefault="0048070A">
            <w:pPr>
              <w:rPr>
                <w:rFonts w:ascii="Century Gothic" w:eastAsia="Century Gothic" w:hAnsi="Century Gothic" w:cs="Century Gothic"/>
                <w:sz w:val="22"/>
                <w:szCs w:val="22"/>
              </w:rPr>
            </w:pPr>
          </w:p>
        </w:tc>
        <w:tc>
          <w:tcPr>
            <w:tcW w:w="8380" w:type="dxa"/>
            <w:shd w:val="clear" w:color="auto" w:fill="808080" w:themeFill="background1" w:themeFillShade="80"/>
            <w:tcMar>
              <w:top w:w="480" w:type="dxa"/>
              <w:left w:w="0" w:type="dxa"/>
              <w:bottom w:w="300" w:type="dxa"/>
              <w:right w:w="100" w:type="dxa"/>
            </w:tcMar>
            <w:hideMark/>
          </w:tcPr>
          <w:p w14:paraId="52161DB5" w14:textId="77777777" w:rsidR="0048070A" w:rsidRPr="00747CAD" w:rsidRDefault="00000000">
            <w:pPr>
              <w:pStyle w:val="divdocumentdivname"/>
              <w:spacing w:line="820" w:lineRule="atLeast"/>
              <w:ind w:right="100"/>
              <w:rPr>
                <w:rStyle w:val="documentleft-box"/>
                <w:rFonts w:ascii="Century Gothic" w:eastAsia="Century Gothic" w:hAnsi="Century Gothic" w:cs="Century Gothic"/>
                <w:b/>
                <w:bCs/>
                <w:color w:val="FFFFFF"/>
                <w:spacing w:val="10"/>
                <w:sz w:val="72"/>
                <w:szCs w:val="72"/>
                <w:shd w:val="clear" w:color="auto" w:fill="auto"/>
              </w:rPr>
            </w:pPr>
            <w:r w:rsidRPr="00747CAD">
              <w:rPr>
                <w:rStyle w:val="documentnamefName"/>
                <w:rFonts w:ascii="Century Gothic" w:eastAsia="Century Gothic" w:hAnsi="Century Gothic" w:cs="Century Gothic"/>
                <w:color w:val="FFFFFF"/>
                <w:spacing w:val="10"/>
                <w:sz w:val="72"/>
                <w:szCs w:val="72"/>
              </w:rPr>
              <w:t xml:space="preserve">Kiran Rachel </w:t>
            </w:r>
            <w:r w:rsidRPr="00747CAD">
              <w:rPr>
                <w:rStyle w:val="span"/>
                <w:rFonts w:ascii="Century Gothic" w:eastAsia="Century Gothic" w:hAnsi="Century Gothic" w:cs="Century Gothic"/>
                <w:b/>
                <w:bCs/>
                <w:color w:val="FFFFFF"/>
                <w:spacing w:val="10"/>
                <w:sz w:val="72"/>
                <w:szCs w:val="72"/>
              </w:rPr>
              <w:t>George</w:t>
            </w:r>
          </w:p>
          <w:p w14:paraId="357E7987" w14:textId="39CA0812" w:rsidR="0048070A" w:rsidRPr="00747CAD" w:rsidRDefault="00000000">
            <w:pPr>
              <w:pStyle w:val="documentresumeTitle"/>
              <w:ind w:right="100"/>
              <w:rPr>
                <w:rStyle w:val="documentleft-box"/>
                <w:rFonts w:ascii="Century Gothic" w:eastAsia="Century Gothic" w:hAnsi="Century Gothic" w:cs="Century Gothic"/>
                <w:b/>
                <w:bCs/>
                <w:shd w:val="clear" w:color="auto" w:fill="auto"/>
              </w:rPr>
            </w:pPr>
            <w:r w:rsidRPr="00747CAD">
              <w:rPr>
                <w:rStyle w:val="documentleft-box"/>
                <w:rFonts w:ascii="Century Gothic" w:eastAsia="Century Gothic" w:hAnsi="Century Gothic" w:cs="Century Gothic"/>
                <w:b/>
                <w:bCs/>
                <w:shd w:val="clear" w:color="auto" w:fill="auto"/>
              </w:rPr>
              <w:t>Project Manager</w:t>
            </w:r>
            <w:r w:rsidR="008C4CBA">
              <w:rPr>
                <w:rStyle w:val="documentleft-box"/>
                <w:rFonts w:ascii="Century Gothic" w:eastAsia="Century Gothic" w:hAnsi="Century Gothic" w:cs="Century Gothic"/>
                <w:b/>
                <w:bCs/>
                <w:shd w:val="clear" w:color="auto" w:fill="auto"/>
              </w:rPr>
              <w:t>/Scrum Master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4270"/>
              <w:gridCol w:w="4210"/>
            </w:tblGrid>
            <w:tr w:rsidR="0048070A" w:rsidRPr="00747CAD" w14:paraId="7B783637" w14:textId="77777777">
              <w:trPr>
                <w:tblCellSpacing w:w="0" w:type="dxa"/>
              </w:trPr>
              <w:tc>
                <w:tcPr>
                  <w:tcW w:w="4270" w:type="dxa"/>
                  <w:tcMar>
                    <w:top w:w="300" w:type="dxa"/>
                    <w:left w:w="0" w:type="dxa"/>
                    <w:bottom w:w="0" w:type="dxa"/>
                    <w:right w:w="60" w:type="dxa"/>
                  </w:tcMar>
                  <w:hideMark/>
                </w:tcPr>
                <w:p w14:paraId="5009028A" w14:textId="77777777" w:rsidR="0048070A" w:rsidRPr="00747CAD" w:rsidRDefault="00000000">
                  <w:pPr>
                    <w:pStyle w:val="divdocumentdivaddressdivParagraph"/>
                    <w:spacing w:line="100" w:lineRule="atLeast"/>
                    <w:ind w:right="280"/>
                    <w:rPr>
                      <w:rStyle w:val="divdocumentdivaddressdiv"/>
                      <w:rFonts w:ascii="Century Gothic" w:eastAsia="Century Gothic" w:hAnsi="Century Gothic" w:cs="Century Gothic"/>
                      <w:b/>
                      <w:bCs/>
                      <w:color w:val="FFFFFF"/>
                      <w:sz w:val="6"/>
                      <w:szCs w:val="6"/>
                    </w:rPr>
                  </w:pPr>
                  <w:r w:rsidRPr="00747CAD">
                    <w:rPr>
                      <w:rStyle w:val="divdocumentdivaddressdiv"/>
                      <w:rFonts w:ascii="Century Gothic" w:eastAsia="Century Gothic" w:hAnsi="Century Gothic" w:cs="Century Gothic"/>
                      <w:b/>
                      <w:bCs/>
                      <w:color w:val="FFFFFF"/>
                      <w:sz w:val="6"/>
                      <w:szCs w:val="6"/>
                    </w:rPr>
                    <w:t> </w:t>
                  </w:r>
                </w:p>
                <w:p w14:paraId="04B34174" w14:textId="77777777" w:rsidR="0048070A" w:rsidRPr="00747CAD" w:rsidRDefault="00000000">
                  <w:pPr>
                    <w:pStyle w:val="divdocumentdivaddressdivParagraph"/>
                    <w:spacing w:line="420" w:lineRule="atLeast"/>
                    <w:ind w:right="280"/>
                    <w:rPr>
                      <w:rStyle w:val="divdocumentdivaddressdiv"/>
                      <w:rFonts w:ascii="Century Gothic" w:eastAsia="Century Gothic" w:hAnsi="Century Gothic" w:cs="Century Gothic"/>
                      <w:b/>
                      <w:bCs/>
                      <w:color w:val="FFFFFF"/>
                      <w:sz w:val="22"/>
                      <w:szCs w:val="22"/>
                    </w:rPr>
                  </w:pPr>
                  <w:r w:rsidRPr="00747CAD">
                    <w:rPr>
                      <w:rStyle w:val="span"/>
                      <w:rFonts w:ascii="Century Gothic" w:eastAsia="Century Gothic" w:hAnsi="Century Gothic" w:cs="Century Gothic"/>
                      <w:b/>
                      <w:bCs/>
                      <w:color w:val="FFFFFF"/>
                      <w:sz w:val="22"/>
                      <w:szCs w:val="22"/>
                    </w:rPr>
                    <w:t>Address Kochi, India 682028</w:t>
                  </w:r>
                </w:p>
                <w:p w14:paraId="6BE2A008" w14:textId="77777777" w:rsidR="0048070A" w:rsidRPr="00747CAD" w:rsidRDefault="00000000">
                  <w:pPr>
                    <w:pStyle w:val="divdocumentdivaddressdivParagraph"/>
                    <w:spacing w:line="420" w:lineRule="atLeast"/>
                    <w:ind w:right="280"/>
                    <w:rPr>
                      <w:rStyle w:val="divdocumentdivaddressdiv"/>
                      <w:rFonts w:ascii="Century Gothic" w:eastAsia="Century Gothic" w:hAnsi="Century Gothic" w:cs="Century Gothic"/>
                      <w:b/>
                      <w:bCs/>
                      <w:color w:val="FFFFFF"/>
                      <w:sz w:val="22"/>
                      <w:szCs w:val="22"/>
                    </w:rPr>
                  </w:pPr>
                  <w:r w:rsidRPr="00747CAD">
                    <w:rPr>
                      <w:rStyle w:val="span"/>
                      <w:rFonts w:ascii="Century Gothic" w:eastAsia="Century Gothic" w:hAnsi="Century Gothic" w:cs="Century Gothic"/>
                      <w:b/>
                      <w:bCs/>
                      <w:color w:val="FFFFFF"/>
                      <w:sz w:val="22"/>
                      <w:szCs w:val="22"/>
                    </w:rPr>
                    <w:t>Phone 91-9446574620</w:t>
                  </w:r>
                </w:p>
                <w:p w14:paraId="70224924" w14:textId="77777777" w:rsidR="0048070A" w:rsidRPr="00747CAD" w:rsidRDefault="00000000">
                  <w:pPr>
                    <w:pStyle w:val="divdocumentdivaddressdivParagraph"/>
                    <w:spacing w:line="420" w:lineRule="atLeast"/>
                    <w:ind w:right="280"/>
                    <w:rPr>
                      <w:rStyle w:val="divdocumentdivaddressdiv"/>
                      <w:rFonts w:ascii="Century Gothic" w:eastAsia="Century Gothic" w:hAnsi="Century Gothic" w:cs="Century Gothic"/>
                      <w:b/>
                      <w:bCs/>
                      <w:color w:val="FFFFFF"/>
                      <w:sz w:val="22"/>
                      <w:szCs w:val="22"/>
                    </w:rPr>
                  </w:pPr>
                  <w:r w:rsidRPr="00747CAD">
                    <w:rPr>
                      <w:rStyle w:val="span"/>
                      <w:rFonts w:ascii="Century Gothic" w:eastAsia="Century Gothic" w:hAnsi="Century Gothic" w:cs="Century Gothic"/>
                      <w:b/>
                      <w:bCs/>
                      <w:color w:val="FFFFFF"/>
                      <w:sz w:val="22"/>
                      <w:szCs w:val="22"/>
                    </w:rPr>
                    <w:t>E-mail kiransam77@gmail.com</w:t>
                  </w:r>
                </w:p>
              </w:tc>
              <w:tc>
                <w:tcPr>
                  <w:tcW w:w="4210" w:type="dxa"/>
                  <w:tcMar>
                    <w:top w:w="300" w:type="dxa"/>
                    <w:left w:w="0" w:type="dxa"/>
                    <w:bottom w:w="0" w:type="dxa"/>
                    <w:right w:w="0" w:type="dxa"/>
                  </w:tcMar>
                  <w:hideMark/>
                </w:tcPr>
                <w:p w14:paraId="6E5CDC31" w14:textId="77777777" w:rsidR="0048070A" w:rsidRPr="00747CAD" w:rsidRDefault="00000000">
                  <w:pPr>
                    <w:pStyle w:val="divdocumentdivaddressdivParagraph"/>
                    <w:spacing w:line="100" w:lineRule="atLeast"/>
                    <w:ind w:right="220"/>
                    <w:rPr>
                      <w:rStyle w:val="divdocumentdivaddressdiv"/>
                      <w:rFonts w:ascii="Century Gothic" w:eastAsia="Century Gothic" w:hAnsi="Century Gothic" w:cs="Century Gothic"/>
                      <w:b/>
                      <w:bCs/>
                      <w:color w:val="FFFFFF"/>
                      <w:sz w:val="6"/>
                      <w:szCs w:val="6"/>
                    </w:rPr>
                  </w:pPr>
                  <w:r w:rsidRPr="00747CAD">
                    <w:rPr>
                      <w:rStyle w:val="divdocumentdivaddressdiv"/>
                      <w:rFonts w:ascii="Century Gothic" w:eastAsia="Century Gothic" w:hAnsi="Century Gothic" w:cs="Century Gothic"/>
                      <w:b/>
                      <w:bCs/>
                      <w:color w:val="FFFFFF"/>
                      <w:sz w:val="6"/>
                      <w:szCs w:val="6"/>
                    </w:rPr>
                    <w:t> </w:t>
                  </w:r>
                </w:p>
              </w:tc>
            </w:tr>
          </w:tbl>
          <w:p w14:paraId="4DC4C3E8" w14:textId="77777777" w:rsidR="0048070A" w:rsidRDefault="0048070A">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c>
          <w:tcPr>
            <w:tcW w:w="2566" w:type="dxa"/>
            <w:shd w:val="clear" w:color="auto" w:fill="808080" w:themeFill="background1" w:themeFillShade="80"/>
            <w:tcMar>
              <w:top w:w="480" w:type="dxa"/>
              <w:left w:w="0" w:type="dxa"/>
              <w:bottom w:w="0" w:type="dxa"/>
              <w:right w:w="0" w:type="dxa"/>
            </w:tcMar>
            <w:hideMark/>
          </w:tcPr>
          <w:p w14:paraId="109C72BA" w14:textId="514441DD" w:rsidR="0048070A" w:rsidRDefault="0048070A">
            <w:pPr>
              <w:pStyle w:val="documentprflPicdiv"/>
              <w:spacing w:line="320" w:lineRule="atLeast"/>
              <w:rPr>
                <w:rStyle w:val="documentright-box"/>
                <w:rFonts w:ascii="Century Gothic" w:eastAsia="Century Gothic" w:hAnsi="Century Gothic" w:cs="Century Gothic"/>
                <w:sz w:val="22"/>
                <w:szCs w:val="22"/>
                <w:shd w:val="clear" w:color="auto" w:fill="auto"/>
              </w:rPr>
            </w:pPr>
          </w:p>
        </w:tc>
        <w:tc>
          <w:tcPr>
            <w:tcW w:w="480" w:type="dxa"/>
            <w:shd w:val="clear" w:color="auto" w:fill="808080" w:themeFill="background1" w:themeFillShade="80"/>
            <w:tcMar>
              <w:top w:w="0" w:type="dxa"/>
              <w:left w:w="0" w:type="dxa"/>
              <w:bottom w:w="0" w:type="dxa"/>
              <w:right w:w="0" w:type="dxa"/>
            </w:tcMar>
            <w:vAlign w:val="bottom"/>
            <w:hideMark/>
          </w:tcPr>
          <w:p w14:paraId="5CE9FC12" w14:textId="77777777" w:rsidR="0048070A" w:rsidRDefault="0048070A">
            <w:pPr>
              <w:pStyle w:val="documentprflPicdiv"/>
              <w:spacing w:line="320" w:lineRule="atLeast"/>
              <w:rPr>
                <w:rStyle w:val="documentright-box"/>
                <w:rFonts w:ascii="Century Gothic" w:eastAsia="Century Gothic" w:hAnsi="Century Gothic" w:cs="Century Gothic"/>
                <w:sz w:val="22"/>
                <w:szCs w:val="22"/>
                <w:shd w:val="clear" w:color="auto" w:fill="auto"/>
              </w:rPr>
            </w:pPr>
          </w:p>
        </w:tc>
      </w:tr>
    </w:tbl>
    <w:p w14:paraId="77BEB6B7" w14:textId="77777777" w:rsidR="0048070A" w:rsidRDefault="0048070A">
      <w:pPr>
        <w:rPr>
          <w:vanish/>
        </w:rPr>
      </w:pPr>
    </w:p>
    <w:p w14:paraId="6A747A32" w14:textId="77777777" w:rsidR="0048070A" w:rsidRDefault="0048070A">
      <w:pPr>
        <w:spacing w:line="100" w:lineRule="exact"/>
      </w:pPr>
    </w:p>
    <w:tbl>
      <w:tblPr>
        <w:tblStyle w:val="documentbodyContainer"/>
        <w:tblW w:w="0" w:type="auto"/>
        <w:tblCellSpacing w:w="0" w:type="dxa"/>
        <w:tblLayout w:type="fixed"/>
        <w:tblCellMar>
          <w:top w:w="100" w:type="dxa"/>
          <w:left w:w="0" w:type="dxa"/>
          <w:right w:w="0" w:type="dxa"/>
        </w:tblCellMar>
        <w:tblLook w:val="05E0" w:firstRow="1" w:lastRow="1" w:firstColumn="1" w:lastColumn="1" w:noHBand="0" w:noVBand="1"/>
      </w:tblPr>
      <w:tblGrid>
        <w:gridCol w:w="11906"/>
      </w:tblGrid>
      <w:tr w:rsidR="0048070A" w14:paraId="5A46E688" w14:textId="77777777">
        <w:trPr>
          <w:tblCellSpacing w:w="0" w:type="dxa"/>
        </w:trPr>
        <w:tc>
          <w:tcPr>
            <w:tcW w:w="11906" w:type="dxa"/>
            <w:tcMar>
              <w:top w:w="400" w:type="dxa"/>
              <w:left w:w="0" w:type="dxa"/>
              <w:bottom w:w="400" w:type="dxa"/>
              <w:right w:w="0" w:type="dxa"/>
            </w:tcMar>
            <w:hideMark/>
          </w:tcPr>
          <w:p w14:paraId="1180C9C7" w14:textId="1AE82955" w:rsidR="0048070A"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 xml:space="preserve">Instrumental Technical project Manager bringing 18+ years of experience achieving ambitious goals in challenging IT environment. Diligent, </w:t>
            </w:r>
            <w:r w:rsidR="000C2051">
              <w:rPr>
                <w:rStyle w:val="container-2"/>
                <w:rFonts w:ascii="Century Gothic" w:eastAsia="Century Gothic" w:hAnsi="Century Gothic" w:cs="Century Gothic"/>
                <w:sz w:val="22"/>
                <w:szCs w:val="22"/>
              </w:rPr>
              <w:t>forward-thinking,</w:t>
            </w:r>
            <w:r>
              <w:rPr>
                <w:rStyle w:val="container-2"/>
                <w:rFonts w:ascii="Century Gothic" w:eastAsia="Century Gothic" w:hAnsi="Century Gothic" w:cs="Century Gothic"/>
                <w:sz w:val="22"/>
                <w:szCs w:val="22"/>
              </w:rPr>
              <w:t xml:space="preserve"> and adaptable to dynamic company, </w:t>
            </w:r>
            <w:r w:rsidR="005149BA">
              <w:rPr>
                <w:rStyle w:val="container-2"/>
                <w:rFonts w:ascii="Century Gothic" w:eastAsia="Century Gothic" w:hAnsi="Century Gothic" w:cs="Century Gothic"/>
                <w:sz w:val="22"/>
                <w:szCs w:val="22"/>
              </w:rPr>
              <w:t>customer,</w:t>
            </w:r>
            <w:r>
              <w:rPr>
                <w:rStyle w:val="container-2"/>
                <w:rFonts w:ascii="Century Gothic" w:eastAsia="Century Gothic" w:hAnsi="Century Gothic" w:cs="Century Gothic"/>
                <w:sz w:val="22"/>
                <w:szCs w:val="22"/>
              </w:rPr>
              <w:t xml:space="preserve"> and project needs. Successful at motivating teams to meet demanding timelines.</w:t>
            </w:r>
          </w:p>
          <w:p w14:paraId="14C98334" w14:textId="77777777" w:rsidR="0048070A"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Well-versed in building positive relationships with customers and other stakeholders. Skilled at overseeing complex, high-value technical projects with excellent planning competencies. Organized and dependable at managing multiple priorities with a positive attitude. Willingness to take on added responsibilities to meet team goals.</w:t>
            </w:r>
          </w:p>
          <w:p w14:paraId="11BB264E" w14:textId="77777777" w:rsidR="0048070A" w:rsidRDefault="00000000">
            <w:pPr>
              <w:pStyle w:val="section-gap-div"/>
              <w:ind w:left="720" w:right="480"/>
              <w:rPr>
                <w:rStyle w:val="container-2"/>
                <w:rFonts w:ascii="Century Gothic" w:eastAsia="Century Gothic" w:hAnsi="Century Gothic" w:cs="Century Gothic"/>
              </w:rPr>
            </w:pPr>
            <w:r>
              <w:rPr>
                <w:rStyle w:val="container-2"/>
                <w:rFonts w:ascii="Century Gothic" w:eastAsia="Century Gothic" w:hAnsi="Century Gothic" w:cs="Century Gothic"/>
              </w:rPr>
              <w:t> </w:t>
            </w: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0C5216CD" w14:textId="77777777">
              <w:trPr>
                <w:tblCellSpacing w:w="0" w:type="dxa"/>
              </w:trPr>
              <w:tc>
                <w:tcPr>
                  <w:tcW w:w="720" w:type="dxa"/>
                  <w:tcMar>
                    <w:top w:w="0" w:type="dxa"/>
                    <w:left w:w="0" w:type="dxa"/>
                    <w:bottom w:w="0" w:type="dxa"/>
                    <w:right w:w="0" w:type="dxa"/>
                  </w:tcMar>
                  <w:hideMark/>
                </w:tcPr>
                <w:p w14:paraId="53B92B97" w14:textId="77777777" w:rsidR="0048070A" w:rsidRDefault="0048070A">
                  <w:pPr>
                    <w:pStyle w:val="documentleftmargincellParagraph"/>
                    <w:spacing w:line="320" w:lineRule="atLeast"/>
                    <w:textAlignment w:val="auto"/>
                    <w:rPr>
                      <w:rStyle w:val="documentleftmargincell"/>
                      <w:rFonts w:ascii="Century Gothic" w:eastAsia="Century Gothic" w:hAnsi="Century Gothic" w:cs="Century Gothic"/>
                      <w:sz w:val="22"/>
                      <w:szCs w:val="22"/>
                    </w:rPr>
                  </w:pPr>
                </w:p>
              </w:tc>
              <w:tc>
                <w:tcPr>
                  <w:tcW w:w="10190" w:type="dxa"/>
                  <w:tcBorders>
                    <w:left w:val="single" w:sz="8" w:space="0" w:color="D7D7D7"/>
                  </w:tcBorders>
                  <w:tcMar>
                    <w:top w:w="0" w:type="dxa"/>
                    <w:left w:w="0" w:type="dxa"/>
                    <w:bottom w:w="0" w:type="dxa"/>
                    <w:right w:w="0" w:type="dxa"/>
                  </w:tcMar>
                  <w:hideMark/>
                </w:tcPr>
                <w:p w14:paraId="01CA34F9" w14:textId="77777777" w:rsidR="0048070A" w:rsidRDefault="00000000">
                  <w:pPr>
                    <w:pStyle w:val="documentsectionSECTIONSUMMsectionheading"/>
                    <w:pBdr>
                      <w:left w:val="none" w:sz="0" w:space="25"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58240" behindDoc="0" locked="0" layoutInCell="1" allowOverlap="1" wp14:anchorId="065D58A7" wp14:editId="461EC3AD">
                        <wp:simplePos x="0" y="0"/>
                        <wp:positionH relativeFrom="column">
                          <wp:posOffset>-228600</wp:posOffset>
                        </wp:positionH>
                        <wp:positionV relativeFrom="paragraph">
                          <wp:posOffset>-88900</wp:posOffset>
                        </wp:positionV>
                        <wp:extent cx="431888" cy="432134"/>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Technical Profile</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25D53CF" w14:textId="77777777">
                    <w:trPr>
                      <w:tblCellSpacing w:w="0" w:type="dxa"/>
                    </w:trPr>
                    <w:tc>
                      <w:tcPr>
                        <w:tcW w:w="500" w:type="dxa"/>
                        <w:tcMar>
                          <w:top w:w="0" w:type="dxa"/>
                          <w:left w:w="0" w:type="dxa"/>
                          <w:bottom w:w="0" w:type="dxa"/>
                          <w:right w:w="0" w:type="dxa"/>
                        </w:tcMar>
                        <w:hideMark/>
                      </w:tcPr>
                      <w:p w14:paraId="455EE443"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2545A8DA" wp14:editId="7C6B8756">
                              <wp:simplePos x="0" y="0"/>
                              <wp:positionH relativeFrom="column">
                                <wp:posOffset>-77470</wp:posOffset>
                              </wp:positionH>
                              <wp:positionV relativeFrom="paragraph">
                                <wp:posOffset>31750</wp:posOffset>
                              </wp:positionV>
                              <wp:extent cx="152832" cy="152923"/>
                              <wp:effectExtent l="0" t="0" r="0" b="0"/>
                              <wp:wrapNone/>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6467B3D5" w14:textId="77777777"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Microsoft Office</w:t>
                        </w:r>
                      </w:p>
                      <w:p w14:paraId="796AECE2" w14:textId="77777777"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Python</w:t>
                        </w:r>
                      </w:p>
                      <w:p w14:paraId="160E99A2" w14:textId="0CC9C315"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AWS technologies,</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Java,</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HTML,</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 xml:space="preserve">Java Scripting, </w:t>
                        </w:r>
                        <w:r w:rsidR="00DA046A">
                          <w:rPr>
                            <w:rStyle w:val="documentparagraphsinglecolumnCharacter"/>
                            <w:rFonts w:ascii="Century Gothic" w:eastAsia="Century Gothic" w:hAnsi="Century Gothic" w:cs="Century Gothic"/>
                            <w:sz w:val="22"/>
                            <w:szCs w:val="22"/>
                          </w:rPr>
                          <w:t>NodeJS</w:t>
                        </w:r>
                      </w:p>
                      <w:p w14:paraId="49289552" w14:textId="77777777"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ETL</w:t>
                        </w:r>
                      </w:p>
                      <w:p w14:paraId="34F550D8" w14:textId="463E410C"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MSSQL </w:t>
                        </w:r>
                        <w:r w:rsidR="00DA046A">
                          <w:rPr>
                            <w:rStyle w:val="documentparagraphsinglecolumnCharacter"/>
                            <w:rFonts w:ascii="Century Gothic" w:eastAsia="Century Gothic" w:hAnsi="Century Gothic" w:cs="Century Gothic"/>
                            <w:sz w:val="22"/>
                            <w:szCs w:val="22"/>
                          </w:rPr>
                          <w:t>Server, Oracle</w:t>
                        </w:r>
                      </w:p>
                      <w:p w14:paraId="422B3115" w14:textId="29E4422A"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Versioning System: GIT,</w:t>
                        </w:r>
                        <w:r w:rsidR="00DA046A">
                          <w:rPr>
                            <w:rStyle w:val="documentparagraphsinglecolumnCharacter"/>
                            <w:rFonts w:ascii="Century Gothic" w:eastAsia="Century Gothic" w:hAnsi="Century Gothic" w:cs="Century Gothic"/>
                            <w:sz w:val="22"/>
                            <w:szCs w:val="22"/>
                          </w:rPr>
                          <w:t xml:space="preserve"> B</w:t>
                        </w:r>
                        <w:r>
                          <w:rPr>
                            <w:rStyle w:val="documentparagraphsinglecolumnCharacter"/>
                            <w:rFonts w:ascii="Century Gothic" w:eastAsia="Century Gothic" w:hAnsi="Century Gothic" w:cs="Century Gothic"/>
                            <w:sz w:val="22"/>
                            <w:szCs w:val="22"/>
                          </w:rPr>
                          <w:t>itbucket</w:t>
                        </w:r>
                      </w:p>
                      <w:p w14:paraId="0E06B877" w14:textId="77777777"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ETL Tool: Talend</w:t>
                        </w:r>
                      </w:p>
                      <w:p w14:paraId="32DF6BCC" w14:textId="77777777"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JIRA</w:t>
                        </w:r>
                      </w:p>
                      <w:p w14:paraId="40373E49" w14:textId="77777777"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Canva</w:t>
                        </w:r>
                      </w:p>
                    </w:tc>
                  </w:tr>
                </w:tbl>
                <w:p w14:paraId="7164E524"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46B79814"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444180A7"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111F4929" w14:textId="77777777">
              <w:trPr>
                <w:tblCellSpacing w:w="0" w:type="dxa"/>
              </w:trPr>
              <w:tc>
                <w:tcPr>
                  <w:tcW w:w="720" w:type="dxa"/>
                  <w:tcMar>
                    <w:top w:w="0" w:type="dxa"/>
                    <w:left w:w="0" w:type="dxa"/>
                    <w:bottom w:w="0" w:type="dxa"/>
                    <w:right w:w="0" w:type="dxa"/>
                  </w:tcMar>
                  <w:hideMark/>
                </w:tcPr>
                <w:p w14:paraId="1FF159C4"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090D788B"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60288" behindDoc="0" locked="0" layoutInCell="1" allowOverlap="1" wp14:anchorId="4433EDC5" wp14:editId="17357E67">
                        <wp:simplePos x="0" y="0"/>
                        <wp:positionH relativeFrom="column">
                          <wp:posOffset>-228600</wp:posOffset>
                        </wp:positionH>
                        <wp:positionV relativeFrom="paragraph">
                          <wp:posOffset>152400</wp:posOffset>
                        </wp:positionV>
                        <wp:extent cx="431888" cy="432134"/>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9"/>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Competencies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7EECAF9E" w14:textId="77777777">
                    <w:trPr>
                      <w:tblCellSpacing w:w="0" w:type="dxa"/>
                    </w:trPr>
                    <w:tc>
                      <w:tcPr>
                        <w:tcW w:w="500" w:type="dxa"/>
                        <w:tcMar>
                          <w:top w:w="0" w:type="dxa"/>
                          <w:left w:w="0" w:type="dxa"/>
                          <w:bottom w:w="0" w:type="dxa"/>
                          <w:right w:w="0" w:type="dxa"/>
                        </w:tcMar>
                        <w:hideMark/>
                      </w:tcPr>
                      <w:p w14:paraId="64D612C8"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1312" behindDoc="0" locked="0" layoutInCell="1" allowOverlap="1" wp14:anchorId="7A3EF51B" wp14:editId="5C4DF5C8">
                              <wp:simplePos x="0" y="0"/>
                              <wp:positionH relativeFrom="column">
                                <wp:posOffset>-77470</wp:posOffset>
                              </wp:positionH>
                              <wp:positionV relativeFrom="paragraph">
                                <wp:posOffset>31750</wp:posOffset>
                              </wp:positionV>
                              <wp:extent cx="152832" cy="152923"/>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039B7BE5"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Delivery Management - Project, Program Management &amp; RFP's - Preparation and (or) review of Project plan</w:t>
                        </w:r>
                      </w:p>
                    </w:tc>
                  </w:tr>
                </w:tbl>
                <w:p w14:paraId="591A3FC6"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68CF5C60" w14:textId="77777777">
                    <w:trPr>
                      <w:tblCellSpacing w:w="0" w:type="dxa"/>
                    </w:trPr>
                    <w:tc>
                      <w:tcPr>
                        <w:tcW w:w="500" w:type="dxa"/>
                        <w:tcMar>
                          <w:top w:w="200" w:type="dxa"/>
                          <w:left w:w="0" w:type="dxa"/>
                          <w:bottom w:w="0" w:type="dxa"/>
                          <w:right w:w="0" w:type="dxa"/>
                        </w:tcMar>
                        <w:hideMark/>
                      </w:tcPr>
                      <w:p w14:paraId="5F0D870A"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2336" behindDoc="0" locked="0" layoutInCell="1" allowOverlap="1" wp14:anchorId="35DAE5EE" wp14:editId="29B3A0FF">
                              <wp:simplePos x="0" y="0"/>
                              <wp:positionH relativeFrom="column">
                                <wp:posOffset>-77470</wp:posOffset>
                              </wp:positionH>
                              <wp:positionV relativeFrom="paragraph">
                                <wp:posOffset>31750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5026AFE"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Estimations, Implementation Plan, Agile project management</w:t>
                        </w:r>
                      </w:p>
                    </w:tc>
                  </w:tr>
                </w:tbl>
                <w:p w14:paraId="7617C15D"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005D71C2" w14:textId="77777777">
                    <w:trPr>
                      <w:tblCellSpacing w:w="0" w:type="dxa"/>
                    </w:trPr>
                    <w:tc>
                      <w:tcPr>
                        <w:tcW w:w="500" w:type="dxa"/>
                        <w:tcMar>
                          <w:top w:w="200" w:type="dxa"/>
                          <w:left w:w="0" w:type="dxa"/>
                          <w:bottom w:w="0" w:type="dxa"/>
                          <w:right w:w="0" w:type="dxa"/>
                        </w:tcMar>
                        <w:hideMark/>
                      </w:tcPr>
                      <w:p w14:paraId="0861FB9C"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3360" behindDoc="0" locked="0" layoutInCell="1" allowOverlap="1" wp14:anchorId="6B341FB1" wp14:editId="49B0A6F6">
                              <wp:simplePos x="0" y="0"/>
                              <wp:positionH relativeFrom="column">
                                <wp:posOffset>-77470</wp:posOffset>
                              </wp:positionH>
                              <wp:positionV relativeFrom="paragraph">
                                <wp:posOffset>31750</wp:posOffset>
                              </wp:positionV>
                              <wp:extent cx="152832" cy="152923"/>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1FE35A9" w14:textId="2DAFC2FB"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Focused and detailed </w:t>
                        </w:r>
                        <w:r w:rsidR="00DA046A">
                          <w:rPr>
                            <w:rStyle w:val="span"/>
                            <w:rFonts w:ascii="Century Gothic" w:eastAsia="Century Gothic" w:hAnsi="Century Gothic" w:cs="Century Gothic"/>
                            <w:sz w:val="22"/>
                            <w:szCs w:val="22"/>
                          </w:rPr>
                          <w:t>activity-based</w:t>
                        </w:r>
                        <w:r>
                          <w:rPr>
                            <w:rStyle w:val="span"/>
                            <w:rFonts w:ascii="Century Gothic" w:eastAsia="Century Gothic" w:hAnsi="Century Gothic" w:cs="Century Gothic"/>
                            <w:sz w:val="22"/>
                            <w:szCs w:val="22"/>
                          </w:rPr>
                          <w:t xml:space="preserve"> planning and ability to track multiple projects/modules</w:t>
                        </w:r>
                      </w:p>
                    </w:tc>
                  </w:tr>
                </w:tbl>
                <w:p w14:paraId="1BE1DF65"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4324E332" w14:textId="77777777">
                    <w:trPr>
                      <w:tblCellSpacing w:w="0" w:type="dxa"/>
                    </w:trPr>
                    <w:tc>
                      <w:tcPr>
                        <w:tcW w:w="500" w:type="dxa"/>
                        <w:tcMar>
                          <w:top w:w="200" w:type="dxa"/>
                          <w:left w:w="0" w:type="dxa"/>
                          <w:bottom w:w="0" w:type="dxa"/>
                          <w:right w:w="0" w:type="dxa"/>
                        </w:tcMar>
                        <w:hideMark/>
                      </w:tcPr>
                      <w:p w14:paraId="4343D6D9"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4384" behindDoc="0" locked="0" layoutInCell="1" allowOverlap="1" wp14:anchorId="1902074F" wp14:editId="7DDF104D">
                              <wp:simplePos x="0" y="0"/>
                              <wp:positionH relativeFrom="column">
                                <wp:posOffset>-77470</wp:posOffset>
                              </wp:positionH>
                              <wp:positionV relativeFrom="paragraph">
                                <wp:posOffset>31750</wp:posOffset>
                              </wp:positionV>
                              <wp:extent cx="152832" cy="152923"/>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1C960AB1" w14:textId="77777777"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Resource Management – Resource Planning, Projections, Optimizations, Performance reviews</w:t>
                        </w:r>
                      </w:p>
                    </w:tc>
                  </w:tr>
                </w:tbl>
                <w:p w14:paraId="792CC62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5A6C16B1" w14:textId="77777777">
                    <w:trPr>
                      <w:tblCellSpacing w:w="0" w:type="dxa"/>
                    </w:trPr>
                    <w:tc>
                      <w:tcPr>
                        <w:tcW w:w="500" w:type="dxa"/>
                        <w:tcMar>
                          <w:top w:w="200" w:type="dxa"/>
                          <w:left w:w="0" w:type="dxa"/>
                          <w:bottom w:w="0" w:type="dxa"/>
                          <w:right w:w="0" w:type="dxa"/>
                        </w:tcMar>
                        <w:hideMark/>
                      </w:tcPr>
                      <w:p w14:paraId="45BAFA4C"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5408" behindDoc="0" locked="0" layoutInCell="1" allowOverlap="1" wp14:anchorId="7181596C" wp14:editId="0A508364">
                              <wp:simplePos x="0" y="0"/>
                              <wp:positionH relativeFrom="column">
                                <wp:posOffset>-77470</wp:posOffset>
                              </wp:positionH>
                              <wp:positionV relativeFrom="paragraph">
                                <wp:posOffset>31750</wp:posOffset>
                              </wp:positionV>
                              <wp:extent cx="152832" cy="152923"/>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1210290" w14:textId="5477FC34"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Customer Management – Client Engagement, </w:t>
                        </w:r>
                        <w:r w:rsidR="00DA046A">
                          <w:rPr>
                            <w:rStyle w:val="ratingTextpnth-last-child1"/>
                            <w:rFonts w:ascii="Century Gothic" w:eastAsia="Century Gothic" w:hAnsi="Century Gothic" w:cs="Century Gothic"/>
                            <w:sz w:val="22"/>
                            <w:szCs w:val="22"/>
                          </w:rPr>
                          <w:t>conduct</w:t>
                        </w:r>
                        <w:r>
                          <w:rPr>
                            <w:rStyle w:val="ratingTextpnth-last-child1"/>
                            <w:rFonts w:ascii="Century Gothic" w:eastAsia="Century Gothic" w:hAnsi="Century Gothic" w:cs="Century Gothic"/>
                            <w:sz w:val="22"/>
                            <w:szCs w:val="22"/>
                          </w:rPr>
                          <w:t xml:space="preserve"> workshop to understand requirements / Issues, Complaints, Concerns </w:t>
                        </w:r>
                      </w:p>
                    </w:tc>
                  </w:tr>
                </w:tbl>
                <w:p w14:paraId="7FAF6FF8"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EC4C290" w14:textId="77777777">
                    <w:trPr>
                      <w:tblCellSpacing w:w="0" w:type="dxa"/>
                    </w:trPr>
                    <w:tc>
                      <w:tcPr>
                        <w:tcW w:w="500" w:type="dxa"/>
                        <w:tcMar>
                          <w:top w:w="200" w:type="dxa"/>
                          <w:left w:w="0" w:type="dxa"/>
                          <w:bottom w:w="0" w:type="dxa"/>
                          <w:right w:w="0" w:type="dxa"/>
                        </w:tcMar>
                        <w:hideMark/>
                      </w:tcPr>
                      <w:p w14:paraId="08677DF9"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6432" behindDoc="0" locked="0" layoutInCell="1" allowOverlap="1" wp14:anchorId="4DCD503F" wp14:editId="588C4E36">
                              <wp:simplePos x="0" y="0"/>
                              <wp:positionH relativeFrom="column">
                                <wp:posOffset>-77470</wp:posOffset>
                              </wp:positionH>
                              <wp:positionV relativeFrom="paragraph">
                                <wp:posOffset>31750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5587D1F" w14:textId="77777777"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Risk Management – Identification and ensuring contingency and mitigation plans for risks</w:t>
                        </w:r>
                      </w:p>
                    </w:tc>
                  </w:tr>
                </w:tbl>
                <w:p w14:paraId="4D68DFE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0FF2C610" w14:textId="77777777">
                    <w:trPr>
                      <w:tblCellSpacing w:w="0" w:type="dxa"/>
                    </w:trPr>
                    <w:tc>
                      <w:tcPr>
                        <w:tcW w:w="500" w:type="dxa"/>
                        <w:tcMar>
                          <w:top w:w="200" w:type="dxa"/>
                          <w:left w:w="0" w:type="dxa"/>
                          <w:bottom w:w="0" w:type="dxa"/>
                          <w:right w:w="0" w:type="dxa"/>
                        </w:tcMar>
                        <w:hideMark/>
                      </w:tcPr>
                      <w:p w14:paraId="4B62C011"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7456" behindDoc="0" locked="0" layoutInCell="1" allowOverlap="1" wp14:anchorId="19A158D8" wp14:editId="5DDA072C">
                              <wp:simplePos x="0" y="0"/>
                              <wp:positionH relativeFrom="column">
                                <wp:posOffset>-77470</wp:posOffset>
                              </wp:positionH>
                              <wp:positionV relativeFrom="paragraph">
                                <wp:posOffset>31750</wp:posOffset>
                              </wp:positionV>
                              <wp:extent cx="152832" cy="152923"/>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66F1E86" w14:textId="2F93051E"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Stakeholder Management – Interact and manage various internal and external stakeholders for approvals / sign off's like </w:t>
                        </w:r>
                        <w:r w:rsidR="00DA046A">
                          <w:rPr>
                            <w:rStyle w:val="span"/>
                            <w:rFonts w:ascii="Century Gothic" w:eastAsia="Century Gothic" w:hAnsi="Century Gothic" w:cs="Century Gothic"/>
                            <w:sz w:val="22"/>
                            <w:szCs w:val="22"/>
                          </w:rPr>
                          <w:t>Vendors,</w:t>
                        </w:r>
                        <w:r>
                          <w:rPr>
                            <w:rStyle w:val="span"/>
                            <w:rFonts w:ascii="Century Gothic" w:eastAsia="Century Gothic" w:hAnsi="Century Gothic" w:cs="Century Gothic"/>
                            <w:sz w:val="22"/>
                            <w:szCs w:val="22"/>
                          </w:rPr>
                          <w:t xml:space="preserve"> Quality </w:t>
                        </w:r>
                        <w:r w:rsidR="005149BA">
                          <w:rPr>
                            <w:rStyle w:val="span"/>
                            <w:rFonts w:ascii="Century Gothic" w:eastAsia="Century Gothic" w:hAnsi="Century Gothic" w:cs="Century Gothic"/>
                            <w:sz w:val="22"/>
                            <w:szCs w:val="22"/>
                          </w:rPr>
                          <w:t>Department,</w:t>
                        </w:r>
                        <w:r>
                          <w:rPr>
                            <w:rStyle w:val="span"/>
                            <w:rFonts w:ascii="Century Gothic" w:eastAsia="Century Gothic" w:hAnsi="Century Gothic" w:cs="Century Gothic"/>
                            <w:sz w:val="22"/>
                            <w:szCs w:val="22"/>
                          </w:rPr>
                          <w:t xml:space="preserve"> Customer </w:t>
                        </w:r>
                        <w:r>
                          <w:rPr>
                            <w:rStyle w:val="span"/>
                            <w:rFonts w:ascii="Century Gothic" w:eastAsia="Century Gothic" w:hAnsi="Century Gothic" w:cs="Century Gothic"/>
                            <w:sz w:val="22"/>
                            <w:szCs w:val="22"/>
                          </w:rPr>
                          <w:lastRenderedPageBreak/>
                          <w:t>,Customer's) business partner's, Other IT Vendors</w:t>
                        </w:r>
                      </w:p>
                    </w:tc>
                  </w:tr>
                </w:tbl>
                <w:p w14:paraId="6FA4FCF2"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4F2F411" w14:textId="77777777">
                    <w:trPr>
                      <w:tblCellSpacing w:w="0" w:type="dxa"/>
                    </w:trPr>
                    <w:tc>
                      <w:tcPr>
                        <w:tcW w:w="500" w:type="dxa"/>
                        <w:tcMar>
                          <w:top w:w="200" w:type="dxa"/>
                          <w:left w:w="0" w:type="dxa"/>
                          <w:bottom w:w="0" w:type="dxa"/>
                          <w:right w:w="0" w:type="dxa"/>
                        </w:tcMar>
                        <w:hideMark/>
                      </w:tcPr>
                      <w:p w14:paraId="2788C567"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8480" behindDoc="0" locked="0" layoutInCell="1" allowOverlap="1" wp14:anchorId="1051FF60" wp14:editId="34BEB7EE">
                              <wp:simplePos x="0" y="0"/>
                              <wp:positionH relativeFrom="column">
                                <wp:posOffset>-77470</wp:posOffset>
                              </wp:positionH>
                              <wp:positionV relativeFrom="paragraph">
                                <wp:posOffset>31750</wp:posOffset>
                              </wp:positionV>
                              <wp:extent cx="152832" cy="152923"/>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509D310"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Interpersonal Communication, Decision-Making</w:t>
                        </w:r>
                      </w:p>
                    </w:tc>
                  </w:tr>
                </w:tbl>
                <w:p w14:paraId="1789EF31"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21A9FB6D" w14:textId="77777777" w:rsidR="0048070A" w:rsidRDefault="00000000">
                  <w:pPr>
                    <w:rPr>
                      <w:rStyle w:val="documentsectiontitle"/>
                      <w:rFonts w:ascii="Century Gothic" w:eastAsia="Century Gothic" w:hAnsi="Century Gothic" w:cs="Century Gothic"/>
                      <w:b/>
                      <w:bCs/>
                      <w:color w:val="373D48"/>
                    </w:rPr>
                  </w:pPr>
                  <w:r>
                    <w:rPr>
                      <w:rStyle w:val="documentrightmargincell"/>
                      <w:rFonts w:ascii="Century Gothic" w:eastAsia="Century Gothic" w:hAnsi="Century Gothic" w:cs="Century Gothic"/>
                      <w:sz w:val="22"/>
                      <w:szCs w:val="22"/>
                    </w:rPr>
                    <w:lastRenderedPageBreak/>
                    <w:t> </w:t>
                  </w:r>
                </w:p>
              </w:tc>
            </w:tr>
          </w:tbl>
          <w:p w14:paraId="78466516"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0895E7D0" w14:textId="77777777">
              <w:trPr>
                <w:tblCellSpacing w:w="0" w:type="dxa"/>
              </w:trPr>
              <w:tc>
                <w:tcPr>
                  <w:tcW w:w="720" w:type="dxa"/>
                  <w:tcMar>
                    <w:top w:w="0" w:type="dxa"/>
                    <w:left w:w="0" w:type="dxa"/>
                    <w:bottom w:w="0" w:type="dxa"/>
                    <w:right w:w="0" w:type="dxa"/>
                  </w:tcMar>
                  <w:hideMark/>
                </w:tcPr>
                <w:p w14:paraId="3FA0E9DD"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1B389A48"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69504" behindDoc="0" locked="0" layoutInCell="1" allowOverlap="1" wp14:anchorId="13A2E5D4" wp14:editId="6B57AA9D">
                        <wp:simplePos x="0" y="0"/>
                        <wp:positionH relativeFrom="column">
                          <wp:posOffset>-228600</wp:posOffset>
                        </wp:positionH>
                        <wp:positionV relativeFrom="paragraph">
                          <wp:posOffset>152400</wp:posOffset>
                        </wp:positionV>
                        <wp:extent cx="431888" cy="432134"/>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0"/>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Work History</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0D1CAE49" w14:textId="77777777">
                    <w:trPr>
                      <w:tblCellSpacing w:w="0" w:type="dxa"/>
                    </w:trPr>
                    <w:tc>
                      <w:tcPr>
                        <w:tcW w:w="500" w:type="dxa"/>
                        <w:tcMar>
                          <w:top w:w="0" w:type="dxa"/>
                          <w:left w:w="0" w:type="dxa"/>
                          <w:bottom w:w="0" w:type="dxa"/>
                          <w:right w:w="0" w:type="dxa"/>
                        </w:tcMar>
                        <w:hideMark/>
                      </w:tcPr>
                      <w:p w14:paraId="65836B36"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7DB4D326"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0528" behindDoc="0" locked="0" layoutInCell="1" allowOverlap="1" wp14:anchorId="1D393682" wp14:editId="36ECDB3D">
                              <wp:simplePos x="0" y="0"/>
                              <wp:positionH relativeFrom="column">
                                <wp:posOffset>-394970</wp:posOffset>
                              </wp:positionH>
                              <wp:positionV relativeFrom="paragraph">
                                <wp:posOffset>31750</wp:posOffset>
                              </wp:positionV>
                              <wp:extent cx="152832" cy="152923"/>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2017 - Current</w:t>
                        </w:r>
                      </w:p>
                    </w:tc>
                    <w:tc>
                      <w:tcPr>
                        <w:tcW w:w="8270" w:type="dxa"/>
                        <w:tcMar>
                          <w:top w:w="0" w:type="dxa"/>
                          <w:left w:w="0" w:type="dxa"/>
                          <w:bottom w:w="0" w:type="dxa"/>
                          <w:right w:w="0" w:type="dxa"/>
                        </w:tcMar>
                        <w:hideMark/>
                      </w:tcPr>
                      <w:p w14:paraId="1D156586" w14:textId="35C6C5C0"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Technical Project Manager</w:t>
                        </w:r>
                        <w:r>
                          <w:rPr>
                            <w:rStyle w:val="singlecolumnspanpaddedlinenth-child1"/>
                            <w:rFonts w:ascii="Century Gothic" w:eastAsia="Century Gothic" w:hAnsi="Century Gothic" w:cs="Century Gothic"/>
                            <w:sz w:val="22"/>
                            <w:szCs w:val="22"/>
                          </w:rPr>
                          <w:t xml:space="preserve"> </w:t>
                        </w:r>
                        <w:r w:rsidR="00CA450D">
                          <w:rPr>
                            <w:rStyle w:val="singlecolumnspanpaddedlinenth-child1"/>
                            <w:rFonts w:ascii="Century Gothic" w:eastAsia="Century Gothic" w:hAnsi="Century Gothic" w:cs="Century Gothic"/>
                            <w:sz w:val="22"/>
                            <w:szCs w:val="22"/>
                          </w:rPr>
                          <w:t>/</w:t>
                        </w:r>
                        <w:r w:rsidR="00CA450D" w:rsidRPr="00CA450D">
                          <w:rPr>
                            <w:rStyle w:val="divdocumentjobtitle"/>
                            <w:rFonts w:eastAsia="Century Gothic"/>
                            <w:b/>
                            <w:bCs/>
                          </w:rPr>
                          <w:t>Scrum Master</w:t>
                        </w:r>
                      </w:p>
                      <w:p w14:paraId="58E47DF3"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Marlabs Software Pvt Ltd, Kochi</w:t>
                        </w:r>
                      </w:p>
                      <w:p w14:paraId="50C0BCED"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2056E65C"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F485BA2" w14:textId="77777777">
                    <w:trPr>
                      <w:tblCellSpacing w:w="0" w:type="dxa"/>
                    </w:trPr>
                    <w:tc>
                      <w:tcPr>
                        <w:tcW w:w="500" w:type="dxa"/>
                        <w:tcMar>
                          <w:top w:w="200" w:type="dxa"/>
                          <w:left w:w="0" w:type="dxa"/>
                          <w:bottom w:w="0" w:type="dxa"/>
                          <w:right w:w="0" w:type="dxa"/>
                        </w:tcMar>
                        <w:hideMark/>
                      </w:tcPr>
                      <w:p w14:paraId="40D027F8"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C9A390D"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1552" behindDoc="0" locked="0" layoutInCell="1" allowOverlap="1" wp14:anchorId="37A38DF9" wp14:editId="188A68FE">
                              <wp:simplePos x="0" y="0"/>
                              <wp:positionH relativeFrom="column">
                                <wp:posOffset>-394970</wp:posOffset>
                              </wp:positionH>
                              <wp:positionV relativeFrom="paragraph">
                                <wp:posOffset>31750</wp:posOffset>
                              </wp:positionV>
                              <wp:extent cx="152832" cy="152923"/>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Apr 2010 - May 2017</w:t>
                        </w:r>
                      </w:p>
                    </w:tc>
                    <w:tc>
                      <w:tcPr>
                        <w:tcW w:w="8270" w:type="dxa"/>
                        <w:tcMar>
                          <w:top w:w="200" w:type="dxa"/>
                          <w:left w:w="0" w:type="dxa"/>
                          <w:bottom w:w="0" w:type="dxa"/>
                          <w:right w:w="0" w:type="dxa"/>
                        </w:tcMar>
                        <w:hideMark/>
                      </w:tcPr>
                      <w:p w14:paraId="138B670A" w14:textId="7C2B195C"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Project Manager</w:t>
                        </w:r>
                        <w:r>
                          <w:rPr>
                            <w:rStyle w:val="singlecolumnspanpaddedlinenth-child1"/>
                            <w:rFonts w:ascii="Century Gothic" w:eastAsia="Century Gothic" w:hAnsi="Century Gothic" w:cs="Century Gothic"/>
                            <w:sz w:val="22"/>
                            <w:szCs w:val="22"/>
                          </w:rPr>
                          <w:t xml:space="preserve"> </w:t>
                        </w:r>
                      </w:p>
                      <w:p w14:paraId="65FCB0C4"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Wipro Technologies Ltd, Kochi</w:t>
                        </w:r>
                      </w:p>
                      <w:p w14:paraId="2A1629A5"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05F034A4"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78A25AED" w14:textId="77777777">
                    <w:trPr>
                      <w:tblCellSpacing w:w="0" w:type="dxa"/>
                    </w:trPr>
                    <w:tc>
                      <w:tcPr>
                        <w:tcW w:w="500" w:type="dxa"/>
                        <w:tcMar>
                          <w:top w:w="200" w:type="dxa"/>
                          <w:left w:w="0" w:type="dxa"/>
                          <w:bottom w:w="0" w:type="dxa"/>
                          <w:right w:w="0" w:type="dxa"/>
                        </w:tcMar>
                        <w:hideMark/>
                      </w:tcPr>
                      <w:p w14:paraId="6B20226F"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4AD5F8A1"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2576" behindDoc="0" locked="0" layoutInCell="1" allowOverlap="1" wp14:anchorId="10EAA275" wp14:editId="14670F3D">
                              <wp:simplePos x="0" y="0"/>
                              <wp:positionH relativeFrom="column">
                                <wp:posOffset>-394970</wp:posOffset>
                              </wp:positionH>
                              <wp:positionV relativeFrom="paragraph">
                                <wp:posOffset>31750</wp:posOffset>
                              </wp:positionV>
                              <wp:extent cx="152832" cy="152923"/>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Nov 2006 - Mar 2010</w:t>
                        </w:r>
                      </w:p>
                    </w:tc>
                    <w:tc>
                      <w:tcPr>
                        <w:tcW w:w="8270" w:type="dxa"/>
                        <w:tcMar>
                          <w:top w:w="200" w:type="dxa"/>
                          <w:left w:w="0" w:type="dxa"/>
                          <w:bottom w:w="0" w:type="dxa"/>
                          <w:right w:w="0" w:type="dxa"/>
                        </w:tcMar>
                        <w:hideMark/>
                      </w:tcPr>
                      <w:p w14:paraId="0DB01F85"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Technical Lead</w:t>
                        </w:r>
                        <w:r>
                          <w:rPr>
                            <w:rStyle w:val="singlecolumnspanpaddedlinenth-child1"/>
                            <w:rFonts w:ascii="Century Gothic" w:eastAsia="Century Gothic" w:hAnsi="Century Gothic" w:cs="Century Gothic"/>
                            <w:sz w:val="22"/>
                            <w:szCs w:val="22"/>
                          </w:rPr>
                          <w:t xml:space="preserve"> </w:t>
                        </w:r>
                      </w:p>
                      <w:p w14:paraId="38B5DB6D"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Infosys, Trivandrum</w:t>
                        </w:r>
                      </w:p>
                      <w:p w14:paraId="33AFC196"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0787223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44D3FF47" w14:textId="77777777">
                    <w:trPr>
                      <w:tblCellSpacing w:w="0" w:type="dxa"/>
                    </w:trPr>
                    <w:tc>
                      <w:tcPr>
                        <w:tcW w:w="500" w:type="dxa"/>
                        <w:tcMar>
                          <w:top w:w="200" w:type="dxa"/>
                          <w:left w:w="0" w:type="dxa"/>
                          <w:bottom w:w="0" w:type="dxa"/>
                          <w:right w:w="0" w:type="dxa"/>
                        </w:tcMar>
                        <w:hideMark/>
                      </w:tcPr>
                      <w:p w14:paraId="66389C60"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24D40D81"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3600" behindDoc="0" locked="0" layoutInCell="1" allowOverlap="1" wp14:anchorId="50C05B7E" wp14:editId="7E82E3C9">
                              <wp:simplePos x="0" y="0"/>
                              <wp:positionH relativeFrom="column">
                                <wp:posOffset>-394970</wp:posOffset>
                              </wp:positionH>
                              <wp:positionV relativeFrom="paragraph">
                                <wp:posOffset>31750</wp:posOffset>
                              </wp:positionV>
                              <wp:extent cx="152832" cy="152923"/>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2004 - Nov 2006</w:t>
                        </w:r>
                      </w:p>
                    </w:tc>
                    <w:tc>
                      <w:tcPr>
                        <w:tcW w:w="8270" w:type="dxa"/>
                        <w:tcMar>
                          <w:top w:w="200" w:type="dxa"/>
                          <w:left w:w="0" w:type="dxa"/>
                          <w:bottom w:w="0" w:type="dxa"/>
                          <w:right w:w="0" w:type="dxa"/>
                        </w:tcMar>
                        <w:hideMark/>
                      </w:tcPr>
                      <w:p w14:paraId="7616E6A6"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Module Lead</w:t>
                        </w:r>
                        <w:r>
                          <w:rPr>
                            <w:rStyle w:val="singlecolumnspanpaddedlinenth-child1"/>
                            <w:rFonts w:ascii="Century Gothic" w:eastAsia="Century Gothic" w:hAnsi="Century Gothic" w:cs="Century Gothic"/>
                            <w:sz w:val="22"/>
                            <w:szCs w:val="22"/>
                          </w:rPr>
                          <w:t xml:space="preserve"> </w:t>
                        </w:r>
                      </w:p>
                      <w:p w14:paraId="679B77DF"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CSC India Pvt Ltd, Hyderabad</w:t>
                        </w:r>
                      </w:p>
                      <w:p w14:paraId="525292BB"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13F51D7D"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4095195" w14:textId="77777777">
                    <w:trPr>
                      <w:tblCellSpacing w:w="0" w:type="dxa"/>
                    </w:trPr>
                    <w:tc>
                      <w:tcPr>
                        <w:tcW w:w="500" w:type="dxa"/>
                        <w:tcMar>
                          <w:top w:w="200" w:type="dxa"/>
                          <w:left w:w="0" w:type="dxa"/>
                          <w:bottom w:w="0" w:type="dxa"/>
                          <w:right w:w="0" w:type="dxa"/>
                        </w:tcMar>
                        <w:hideMark/>
                      </w:tcPr>
                      <w:p w14:paraId="3D78FDF5"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5B366A9"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4624" behindDoc="0" locked="0" layoutInCell="1" allowOverlap="1" wp14:anchorId="7E698F40" wp14:editId="32A9868F">
                              <wp:simplePos x="0" y="0"/>
                              <wp:positionH relativeFrom="column">
                                <wp:posOffset>-394970</wp:posOffset>
                              </wp:positionH>
                              <wp:positionV relativeFrom="paragraph">
                                <wp:posOffset>31750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2001 - Aug 2004</w:t>
                        </w:r>
                      </w:p>
                    </w:tc>
                    <w:tc>
                      <w:tcPr>
                        <w:tcW w:w="8270" w:type="dxa"/>
                        <w:tcMar>
                          <w:top w:w="200" w:type="dxa"/>
                          <w:left w:w="0" w:type="dxa"/>
                          <w:bottom w:w="0" w:type="dxa"/>
                          <w:right w:w="0" w:type="dxa"/>
                        </w:tcMar>
                        <w:hideMark/>
                      </w:tcPr>
                      <w:p w14:paraId="2E764640"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Senior Software Engineer</w:t>
                        </w:r>
                        <w:r>
                          <w:rPr>
                            <w:rStyle w:val="singlecolumnspanpaddedlinenth-child1"/>
                            <w:rFonts w:ascii="Century Gothic" w:eastAsia="Century Gothic" w:hAnsi="Century Gothic" w:cs="Century Gothic"/>
                            <w:sz w:val="22"/>
                            <w:szCs w:val="22"/>
                          </w:rPr>
                          <w:t xml:space="preserve"> </w:t>
                        </w:r>
                      </w:p>
                      <w:p w14:paraId="0A71CB76"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Satyam Computer Services Ltd, Lake Shore, Hyderabad</w:t>
                        </w:r>
                      </w:p>
                      <w:p w14:paraId="4A9728E9"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148B79ED"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45D146CC"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79EAD905"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40AC9F0C" w14:textId="77777777">
              <w:trPr>
                <w:tblCellSpacing w:w="0" w:type="dxa"/>
              </w:trPr>
              <w:tc>
                <w:tcPr>
                  <w:tcW w:w="720" w:type="dxa"/>
                  <w:tcMar>
                    <w:top w:w="0" w:type="dxa"/>
                    <w:left w:w="0" w:type="dxa"/>
                    <w:bottom w:w="0" w:type="dxa"/>
                    <w:right w:w="0" w:type="dxa"/>
                  </w:tcMar>
                  <w:hideMark/>
                </w:tcPr>
                <w:p w14:paraId="41949971"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7CCF4B01"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5648" behindDoc="0" locked="0" layoutInCell="1" allowOverlap="1" wp14:anchorId="2C9BDC9D" wp14:editId="726B4381">
                        <wp:simplePos x="0" y="0"/>
                        <wp:positionH relativeFrom="column">
                          <wp:posOffset>-228600</wp:posOffset>
                        </wp:positionH>
                        <wp:positionV relativeFrom="paragraph">
                          <wp:posOffset>152400</wp:posOffset>
                        </wp:positionV>
                        <wp:extent cx="431888" cy="432134"/>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Education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34A4FB54" w14:textId="77777777">
                    <w:trPr>
                      <w:tblCellSpacing w:w="0" w:type="dxa"/>
                    </w:trPr>
                    <w:tc>
                      <w:tcPr>
                        <w:tcW w:w="500" w:type="dxa"/>
                        <w:tcMar>
                          <w:top w:w="0" w:type="dxa"/>
                          <w:left w:w="0" w:type="dxa"/>
                          <w:bottom w:w="0" w:type="dxa"/>
                          <w:right w:w="0" w:type="dxa"/>
                        </w:tcMar>
                        <w:hideMark/>
                      </w:tcPr>
                      <w:p w14:paraId="377D6617"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60C25C97"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6672" behindDoc="0" locked="0" layoutInCell="1" allowOverlap="1" wp14:anchorId="1809AF37" wp14:editId="4693947E">
                              <wp:simplePos x="0" y="0"/>
                              <wp:positionH relativeFrom="column">
                                <wp:posOffset>-394970</wp:posOffset>
                              </wp:positionH>
                              <wp:positionV relativeFrom="paragraph">
                                <wp:posOffset>31750</wp:posOffset>
                              </wp:positionV>
                              <wp:extent cx="152832" cy="152923"/>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May 1998 - May 2001</w:t>
                        </w:r>
                      </w:p>
                    </w:tc>
                    <w:tc>
                      <w:tcPr>
                        <w:tcW w:w="8270" w:type="dxa"/>
                        <w:tcMar>
                          <w:top w:w="0" w:type="dxa"/>
                          <w:left w:w="0" w:type="dxa"/>
                          <w:bottom w:w="0" w:type="dxa"/>
                          <w:right w:w="0" w:type="dxa"/>
                        </w:tcMar>
                        <w:hideMark/>
                      </w:tcPr>
                      <w:p w14:paraId="1B66FDB3" w14:textId="1D423B3E"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Master of </w:t>
                        </w:r>
                        <w:r w:rsidR="0010268E">
                          <w:rPr>
                            <w:rStyle w:val="spandegree"/>
                            <w:rFonts w:ascii="Century Gothic" w:eastAsia="Century Gothic" w:hAnsi="Century Gothic" w:cs="Century Gothic"/>
                          </w:rPr>
                          <w:t>Computer Applications</w:t>
                        </w:r>
                        <w:r>
                          <w:rPr>
                            <w:rStyle w:val="spandegree"/>
                            <w:rFonts w:ascii="Century Gothic" w:eastAsia="Century Gothic" w:hAnsi="Century Gothic" w:cs="Century Gothic"/>
                          </w:rPr>
                          <w:t xml:space="preserve">: </w:t>
                        </w:r>
                      </w:p>
                      <w:p w14:paraId="591F84A2" w14:textId="282E0F99"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 xml:space="preserve">Vellore Institute of Technology - </w:t>
                        </w:r>
                        <w:r w:rsidR="00DA046A">
                          <w:rPr>
                            <w:rStyle w:val="span"/>
                            <w:rFonts w:ascii="Century Gothic" w:eastAsia="Century Gothic" w:hAnsi="Century Gothic" w:cs="Century Gothic"/>
                            <w:i/>
                            <w:iCs/>
                            <w:sz w:val="22"/>
                            <w:szCs w:val="22"/>
                          </w:rPr>
                          <w:t>Vellore, India</w:t>
                        </w:r>
                      </w:p>
                      <w:p w14:paraId="29301511"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384A8A4D"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1EA87C13"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395E6767"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60960ECA" w14:textId="77777777">
              <w:trPr>
                <w:tblCellSpacing w:w="0" w:type="dxa"/>
              </w:trPr>
              <w:tc>
                <w:tcPr>
                  <w:tcW w:w="720" w:type="dxa"/>
                  <w:tcMar>
                    <w:top w:w="0" w:type="dxa"/>
                    <w:left w:w="0" w:type="dxa"/>
                    <w:bottom w:w="0" w:type="dxa"/>
                    <w:right w:w="0" w:type="dxa"/>
                  </w:tcMar>
                  <w:hideMark/>
                </w:tcPr>
                <w:p w14:paraId="75B19E4D" w14:textId="64F349D2"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3A12DF8B"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7696" behindDoc="0" locked="0" layoutInCell="1" allowOverlap="1" wp14:anchorId="26B47280" wp14:editId="73997256">
                        <wp:simplePos x="0" y="0"/>
                        <wp:positionH relativeFrom="column">
                          <wp:posOffset>-228600</wp:posOffset>
                        </wp:positionH>
                        <wp:positionV relativeFrom="paragraph">
                          <wp:posOffset>152400</wp:posOffset>
                        </wp:positionV>
                        <wp:extent cx="431888" cy="432134"/>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2"/>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Projects Profile</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E20E6FE" w14:textId="77777777">
                    <w:trPr>
                      <w:tblCellSpacing w:w="0" w:type="dxa"/>
                    </w:trPr>
                    <w:tc>
                      <w:tcPr>
                        <w:tcW w:w="500" w:type="dxa"/>
                        <w:tcMar>
                          <w:top w:w="0" w:type="dxa"/>
                          <w:left w:w="0" w:type="dxa"/>
                          <w:bottom w:w="0" w:type="dxa"/>
                          <w:right w:w="0" w:type="dxa"/>
                        </w:tcMar>
                        <w:hideMark/>
                      </w:tcPr>
                      <w:p w14:paraId="01169CCF" w14:textId="21E7AFB0"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8720" behindDoc="0" locked="0" layoutInCell="1" allowOverlap="1" wp14:anchorId="60C44547" wp14:editId="64A28E55">
                              <wp:simplePos x="0" y="0"/>
                              <wp:positionH relativeFrom="column">
                                <wp:posOffset>-77470</wp:posOffset>
                              </wp:positionH>
                              <wp:positionV relativeFrom="paragraph">
                                <wp:posOffset>31750</wp:posOffset>
                              </wp:positionV>
                              <wp:extent cx="152832" cy="152923"/>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5B8A6559" w14:textId="386B2DAD"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1. Name of Application: </w:t>
                        </w:r>
                        <w:r w:rsidR="00DF03EE" w:rsidRPr="00DF03EE">
                          <w:rPr>
                            <w:rStyle w:val="Strong1"/>
                            <w:rFonts w:ascii="Century Gothic" w:eastAsia="Century Gothic" w:hAnsi="Century Gothic" w:cs="Century Gothic"/>
                            <w:sz w:val="22"/>
                            <w:szCs w:val="22"/>
                          </w:rPr>
                          <w:t>AWS</w:t>
                        </w:r>
                        <w:r w:rsidR="00DF03EE">
                          <w:rPr>
                            <w:rStyle w:val="Strong1"/>
                            <w:rFonts w:ascii="Century Gothic" w:eastAsia="Century Gothic" w:hAnsi="Century Gothic" w:cs="Century Gothic"/>
                            <w:b/>
                            <w:bCs/>
                            <w:sz w:val="22"/>
                            <w:szCs w:val="22"/>
                          </w:rPr>
                          <w:t xml:space="preserve"> </w:t>
                        </w:r>
                        <w:r w:rsidR="00DF03EE">
                          <w:rPr>
                            <w:rStyle w:val="documentparagraphsinglecolumnCharacter"/>
                            <w:rFonts w:ascii="Century Gothic" w:eastAsia="Century Gothic" w:hAnsi="Century Gothic" w:cs="Century Gothic"/>
                            <w:sz w:val="22"/>
                            <w:szCs w:val="22"/>
                          </w:rPr>
                          <w:t xml:space="preserve">ETL Data Pipelines Projects </w:t>
                        </w:r>
                      </w:p>
                      <w:p w14:paraId="675EF15B" w14:textId="358DC934" w:rsidR="0048070A" w:rsidRDefault="00000000">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Client: </w:t>
                        </w:r>
                        <w:r w:rsidR="00DF03EE">
                          <w:rPr>
                            <w:rStyle w:val="documentparagraphsinglecolumnCharacter"/>
                            <w:rFonts w:ascii="Century Gothic" w:eastAsia="Century Gothic" w:hAnsi="Century Gothic" w:cs="Century Gothic"/>
                            <w:sz w:val="22"/>
                            <w:szCs w:val="22"/>
                          </w:rPr>
                          <w:t>A radio satellite company</w:t>
                        </w:r>
                      </w:p>
                      <w:p w14:paraId="405E1630" w14:textId="6BA463EA" w:rsidR="0048070A" w:rsidRDefault="00000000">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w:t>
                        </w:r>
                        <w:r w:rsidR="00DF03EE">
                          <w:rPr>
                            <w:rStyle w:val="documentparagraphsinglecolumnCharacter"/>
                            <w:rFonts w:ascii="Century Gothic" w:eastAsia="Century Gothic" w:hAnsi="Century Gothic" w:cs="Century Gothic"/>
                            <w:sz w:val="22"/>
                            <w:szCs w:val="22"/>
                          </w:rPr>
                          <w:t>15</w:t>
                        </w:r>
                        <w:r>
                          <w:rPr>
                            <w:rStyle w:val="documentparagraphsinglecolumnCharacter"/>
                            <w:rFonts w:ascii="Century Gothic" w:eastAsia="Century Gothic" w:hAnsi="Century Gothic" w:cs="Century Gothic"/>
                            <w:sz w:val="22"/>
                            <w:szCs w:val="22"/>
                          </w:rPr>
                          <w:t>, Project Manager</w:t>
                        </w:r>
                      </w:p>
                      <w:p w14:paraId="5BF57E56" w14:textId="77777777" w:rsidR="00DF03EE" w:rsidRPr="00DF03EE" w:rsidRDefault="00000000">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sidR="00DA046A">
                          <w:rPr>
                            <w:rStyle w:val="Strong1"/>
                            <w:rFonts w:ascii="Century Gothic" w:eastAsia="Century Gothic" w:hAnsi="Century Gothic" w:cs="Century Gothic"/>
                            <w:b/>
                            <w:bCs/>
                            <w:sz w:val="22"/>
                            <w:szCs w:val="22"/>
                          </w:rPr>
                          <w:t>):</w:t>
                        </w:r>
                        <w:r w:rsidR="00DA046A">
                          <w:rPr>
                            <w:rStyle w:val="documentparagraphsinglecolumnCharacter"/>
                            <w:rFonts w:ascii="Century Gothic" w:eastAsia="Century Gothic" w:hAnsi="Century Gothic" w:cs="Century Gothic"/>
                            <w:sz w:val="22"/>
                            <w:szCs w:val="22"/>
                          </w:rPr>
                          <w:t xml:space="preserve"> </w:t>
                        </w:r>
                        <w:r w:rsidR="00DF03EE" w:rsidRPr="00DF03EE">
                          <w:rPr>
                            <w:rStyle w:val="documentparagraphsinglecolumnCharacter"/>
                            <w:rFonts w:ascii="Century Gothic" w:eastAsia="Century Gothic" w:hAnsi="Century Gothic" w:cs="Century Gothic"/>
                            <w:sz w:val="22"/>
                            <w:szCs w:val="22"/>
                          </w:rPr>
                          <w:t>AWS services - Firehose, Glue, Athena, ECS, S3, Redshift, EC2, EMR, DynamoDB, IAM</w:t>
                        </w:r>
                        <w:r w:rsidR="00DF03EE" w:rsidRPr="00DF03EE">
                          <w:rPr>
                            <w:rStyle w:val="documentparagraphsinglecolumnCharacter"/>
                            <w:rFonts w:eastAsia="Century Gothic"/>
                          </w:rPr>
                          <w:t xml:space="preserve"> </w:t>
                        </w:r>
                        <w:r w:rsidRPr="00DF03EE">
                          <w:rPr>
                            <w:rStyle w:val="documentparagraphsinglecolumnCharacter"/>
                            <w:rFonts w:eastAsia="Century Gothic"/>
                          </w:rPr>
                          <w:t xml:space="preserve">Project </w:t>
                        </w:r>
                      </w:p>
                      <w:p w14:paraId="2622493F" w14:textId="76E5763A" w:rsidR="0048070A" w:rsidRDefault="00000000">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Description</w:t>
                        </w:r>
                      </w:p>
                      <w:p w14:paraId="0C60AD1D" w14:textId="3FD7540D" w:rsidR="0048070A" w:rsidRDefault="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This project involved a team which developed ETL Data pipelines on AWS using AWS services.</w:t>
                        </w:r>
                        <w:r>
                          <w:t xml:space="preserve"> </w:t>
                        </w:r>
                        <w:r w:rsidRPr="00DF03EE">
                          <w:rPr>
                            <w:rStyle w:val="documentparagraphsinglecolumnCharacter"/>
                            <w:rFonts w:ascii="Century Gothic" w:eastAsia="Century Gothic" w:hAnsi="Century Gothic" w:cs="Century Gothic"/>
                            <w:sz w:val="22"/>
                            <w:szCs w:val="22"/>
                          </w:rPr>
                          <w:t xml:space="preserve">Standard python packages like boto3 </w:t>
                        </w:r>
                        <w:r>
                          <w:rPr>
                            <w:rStyle w:val="documentparagraphsinglecolumnCharacter"/>
                            <w:rFonts w:ascii="Century Gothic" w:eastAsia="Century Gothic" w:hAnsi="Century Gothic" w:cs="Century Gothic"/>
                            <w:sz w:val="22"/>
                            <w:szCs w:val="22"/>
                          </w:rPr>
                          <w:t>were used for</w:t>
                        </w:r>
                        <w:r w:rsidRPr="00DF03EE">
                          <w:rPr>
                            <w:rStyle w:val="documentparagraphsinglecolumnCharacter"/>
                            <w:rFonts w:ascii="Century Gothic" w:eastAsia="Century Gothic" w:hAnsi="Century Gothic" w:cs="Century Gothic"/>
                            <w:sz w:val="22"/>
                            <w:szCs w:val="22"/>
                          </w:rPr>
                          <w:t xml:space="preserve"> AWS to design pipelines</w:t>
                        </w:r>
                        <w:r>
                          <w:rPr>
                            <w:rStyle w:val="documentparagraphsinglecolumnCharacter"/>
                            <w:rFonts w:ascii="Century Gothic" w:eastAsia="Century Gothic" w:hAnsi="Century Gothic" w:cs="Century Gothic"/>
                            <w:sz w:val="22"/>
                            <w:szCs w:val="22"/>
                          </w:rPr>
                          <w:t xml:space="preserve"> and used</w:t>
                        </w:r>
                        <w:r w:rsidRPr="00DF03EE">
                          <w:rPr>
                            <w:rStyle w:val="documentparagraphsinglecolumnCharacter"/>
                            <w:rFonts w:ascii="Century Gothic" w:eastAsia="Century Gothic" w:hAnsi="Century Gothic" w:cs="Century Gothic"/>
                            <w:sz w:val="22"/>
                            <w:szCs w:val="22"/>
                          </w:rPr>
                          <w:t xml:space="preserve"> AWS services - Firehose, Glue, Athena, ECS, S3, Redshift, EC2, EMR, DynamoDB, IAM.</w:t>
                        </w:r>
                      </w:p>
                      <w:p w14:paraId="683E2634" w14:textId="2BAE242A" w:rsidR="00DF03EE" w:rsidRDefault="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Also </w:t>
                        </w:r>
                        <w:r w:rsidRPr="00DF03EE">
                          <w:rPr>
                            <w:rStyle w:val="documentparagraphsinglecolumnCharacter"/>
                            <w:rFonts w:ascii="Century Gothic" w:eastAsia="Century Gothic" w:hAnsi="Century Gothic" w:cs="Century Gothic"/>
                            <w:sz w:val="22"/>
                            <w:szCs w:val="22"/>
                          </w:rPr>
                          <w:t>Captured specifications, testing methods and other information for Kafka pipelines into technical manuals</w:t>
                        </w:r>
                      </w:p>
                      <w:p w14:paraId="73DDDFFD" w14:textId="77777777" w:rsidR="0048070A" w:rsidRDefault="00000000">
                        <w:pPr>
                          <w:pStyle w:val="documentulli"/>
                          <w:numPr>
                            <w:ilvl w:val="0"/>
                            <w:numId w:val="5"/>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21E6DE6E" w14:textId="5BD372EE"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As a Project Manager, </w:t>
                        </w:r>
                        <w:r w:rsidR="00DF03EE">
                          <w:rPr>
                            <w:rStyle w:val="documentparagraphsinglecolumnCharacter"/>
                            <w:rFonts w:ascii="Century Gothic" w:eastAsia="Century Gothic" w:hAnsi="Century Gothic" w:cs="Century Gothic"/>
                            <w:sz w:val="22"/>
                            <w:szCs w:val="22"/>
                          </w:rPr>
                          <w:t>was</w:t>
                        </w:r>
                        <w:r>
                          <w:rPr>
                            <w:rStyle w:val="documentparagraphsinglecolumnCharacter"/>
                            <w:rFonts w:ascii="Century Gothic" w:eastAsia="Century Gothic" w:hAnsi="Century Gothic" w:cs="Century Gothic"/>
                            <w:sz w:val="22"/>
                            <w:szCs w:val="22"/>
                          </w:rPr>
                          <w:t xml:space="preserve"> responsible for</w:t>
                        </w:r>
                      </w:p>
                      <w:p w14:paraId="7BF674C7" w14:textId="77777777" w:rsidR="001538C9" w:rsidRDefault="00000000" w:rsidP="001538C9">
                        <w:pPr>
                          <w:pStyle w:val="p"/>
                          <w:spacing w:line="320" w:lineRule="atLeast"/>
                          <w:rPr>
                            <w:rFonts w:ascii="Arial" w:hAnsi="Arial" w:cs="Arial"/>
                            <w:color w:val="3B3B3B"/>
                            <w:spacing w:val="5"/>
                            <w:sz w:val="29"/>
                            <w:szCs w:val="29"/>
                            <w:shd w:val="clear" w:color="auto" w:fill="F9F9F9"/>
                          </w:rPr>
                        </w:pPr>
                        <w:r>
                          <w:rPr>
                            <w:rStyle w:val="documentparagraphsinglecolumnCharacter"/>
                            <w:rFonts w:ascii="Century Gothic" w:eastAsia="Century Gothic" w:hAnsi="Century Gothic" w:cs="Century Gothic"/>
                            <w:sz w:val="22"/>
                            <w:szCs w:val="22"/>
                          </w:rPr>
                          <w:t xml:space="preserve">· </w:t>
                        </w:r>
                        <w:r w:rsidR="00DF03EE" w:rsidRPr="001538C9">
                          <w:rPr>
                            <w:rStyle w:val="documentparagraphsinglecolumnCharacter"/>
                            <w:rFonts w:ascii="Century Gothic" w:eastAsia="Century Gothic" w:hAnsi="Century Gothic" w:cs="Century Gothic"/>
                            <w:sz w:val="22"/>
                            <w:szCs w:val="22"/>
                          </w:rPr>
                          <w:t>Supervise efficient working of all data projects</w:t>
                        </w:r>
                        <w:r w:rsidR="00DF03EE">
                          <w:rPr>
                            <w:rFonts w:ascii="Arial" w:hAnsi="Arial" w:cs="Arial"/>
                            <w:color w:val="3B3B3B"/>
                            <w:spacing w:val="5"/>
                            <w:sz w:val="29"/>
                            <w:szCs w:val="29"/>
                            <w:shd w:val="clear" w:color="auto" w:fill="F9F9F9"/>
                          </w:rPr>
                          <w:t>.</w:t>
                        </w:r>
                      </w:p>
                      <w:p w14:paraId="780F0F89" w14:textId="30CFDC5E" w:rsidR="00DF03EE" w:rsidRPr="001538C9" w:rsidRDefault="001538C9" w:rsidP="001538C9">
                        <w:pPr>
                          <w:pStyle w:val="p"/>
                          <w:spacing w:line="320" w:lineRule="atLeast"/>
                          <w:rPr>
                            <w:rStyle w:val="documentparagraphsinglecolumnCharacter"/>
                            <w:rFonts w:ascii="Arial" w:hAnsi="Arial" w:cs="Arial"/>
                            <w:color w:val="3B3B3B"/>
                            <w:spacing w:val="5"/>
                            <w:sz w:val="29"/>
                            <w:szCs w:val="29"/>
                            <w:shd w:val="clear" w:color="auto" w:fill="F9F9F9"/>
                          </w:rPr>
                        </w:pPr>
                        <w:r>
                          <w:rPr>
                            <w:rStyle w:val="documentparagraphsinglecolumnCharacter"/>
                            <w:rFonts w:ascii="Century Gothic" w:eastAsia="Century Gothic" w:hAnsi="Century Gothic" w:cs="Century Gothic"/>
                            <w:sz w:val="22"/>
                            <w:szCs w:val="22"/>
                          </w:rPr>
                          <w:t xml:space="preserve">· </w:t>
                        </w:r>
                        <w:r w:rsidR="00DF03EE" w:rsidRPr="001538C9">
                          <w:rPr>
                            <w:rStyle w:val="documentparagraphsinglecolumnCharacter"/>
                            <w:rFonts w:ascii="Century Gothic" w:eastAsia="Century Gothic" w:hAnsi="Century Gothic" w:cs="Century Gothic"/>
                            <w:sz w:val="22"/>
                            <w:szCs w:val="22"/>
                          </w:rPr>
                          <w:t>Analyze business opportunities and provide required recommendations.</w:t>
                        </w:r>
                      </w:p>
                      <w:p w14:paraId="6F844E3D" w14:textId="77777777" w:rsidR="001538C9" w:rsidRDefault="00000000"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001538C9" w:rsidRPr="001538C9">
                          <w:rPr>
                            <w:rStyle w:val="documentparagraphsinglecolumnCharacter"/>
                            <w:rFonts w:ascii="Century Gothic" w:eastAsia="Century Gothic" w:hAnsi="Century Gothic" w:cs="Century Gothic"/>
                            <w:sz w:val="22"/>
                            <w:szCs w:val="22"/>
                          </w:rPr>
                          <w:t>Monitor all long-term objectives and initiate necessary decisions for same.</w:t>
                        </w:r>
                      </w:p>
                      <w:p w14:paraId="449D2AAD" w14:textId="390CB1C5"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Train data warehouse staff and ensure appropriate maintenance and development of all data.</w:t>
                        </w:r>
                      </w:p>
                      <w:p w14:paraId="5C7B041D" w14:textId="72FCA348"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Evaluate staff performance and determine requirements to increase growth.</w:t>
                        </w:r>
                      </w:p>
                      <w:p w14:paraId="7659C17F" w14:textId="3C6ECD00"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Administer database consolidation and identify efficient initiatives for same.</w:t>
                        </w:r>
                      </w:p>
                      <w:p w14:paraId="6C6113BA" w14:textId="7A5B1FB1"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Coordinate with analysts and specialists and manage efficient working of work.</w:t>
                        </w:r>
                      </w:p>
                      <w:p w14:paraId="633ECAAB" w14:textId="7BBD7D64"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lastRenderedPageBreak/>
                          <w:t xml:space="preserve">· </w:t>
                        </w:r>
                        <w:r w:rsidRPr="001538C9">
                          <w:rPr>
                            <w:rStyle w:val="documentparagraphsinglecolumnCharacter"/>
                            <w:rFonts w:ascii="Century Gothic" w:eastAsia="Century Gothic" w:hAnsi="Century Gothic" w:cs="Century Gothic"/>
                            <w:sz w:val="22"/>
                            <w:szCs w:val="22"/>
                          </w:rPr>
                          <w:t>Manage various projects and facilitate reuse of same architecture.</w:t>
                        </w:r>
                      </w:p>
                      <w:p w14:paraId="4E68867F" w14:textId="2F8064B5" w:rsidR="00DF03EE" w:rsidRDefault="006C569F" w:rsidP="00DF03EE">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94080" behindDoc="0" locked="0" layoutInCell="1" allowOverlap="1" wp14:anchorId="1B94D4C9" wp14:editId="357FD703">
                              <wp:simplePos x="0" y="0"/>
                              <wp:positionH relativeFrom="column">
                                <wp:posOffset>-394104</wp:posOffset>
                              </wp:positionH>
                              <wp:positionV relativeFrom="paragraph">
                                <wp:posOffset>74526</wp:posOffset>
                              </wp:positionV>
                              <wp:extent cx="152400" cy="152400"/>
                              <wp:effectExtent l="0" t="0" r="0" b="0"/>
                              <wp:wrapNone/>
                              <wp:docPr id="1374661583" name="Picture 13746615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DF03EE">
                          <w:rPr>
                            <w:rStyle w:val="Strong1"/>
                            <w:rFonts w:ascii="Century Gothic" w:eastAsia="Century Gothic" w:hAnsi="Century Gothic" w:cs="Century Gothic"/>
                            <w:b/>
                            <w:bCs/>
                            <w:sz w:val="22"/>
                            <w:szCs w:val="22"/>
                          </w:rPr>
                          <w:t xml:space="preserve">2. Name of Application: </w:t>
                        </w:r>
                        <w:r w:rsidR="00DF03EE">
                          <w:rPr>
                            <w:rStyle w:val="documentparagraphsinglecolumnCharacter"/>
                            <w:rFonts w:ascii="Century Gothic" w:eastAsia="Century Gothic" w:hAnsi="Century Gothic" w:cs="Century Gothic"/>
                            <w:sz w:val="22"/>
                            <w:szCs w:val="22"/>
                          </w:rPr>
                          <w:t>SBS/DMA/Customer Portal Applications</w:t>
                        </w:r>
                      </w:p>
                      <w:p w14:paraId="1AFC90E1" w14:textId="77777777" w:rsidR="00DF03EE" w:rsidRDefault="00DF03EE" w:rsidP="00DF03EE">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Client: </w:t>
                        </w:r>
                        <w:r>
                          <w:rPr>
                            <w:rStyle w:val="documentparagraphsinglecolumnCharacter"/>
                            <w:rFonts w:ascii="Century Gothic" w:eastAsia="Century Gothic" w:hAnsi="Century Gothic" w:cs="Century Gothic"/>
                            <w:sz w:val="22"/>
                            <w:szCs w:val="22"/>
                          </w:rPr>
                          <w:t>US Silica</w:t>
                        </w:r>
                      </w:p>
                      <w:p w14:paraId="664EB9F0" w14:textId="77777777" w:rsidR="00DF03EE" w:rsidRDefault="00DF03EE" w:rsidP="00DF03EE">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20, Project Manager</w:t>
                        </w:r>
                      </w:p>
                      <w:p w14:paraId="754020D9" w14:textId="77777777" w:rsidR="00DF03EE" w:rsidRDefault="00DF03EE" w:rsidP="00DF03EE">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Pr>
                            <w:rStyle w:val="documentparagraphsinglecolumnCharacter"/>
                            <w:rFonts w:ascii="Century Gothic" w:eastAsia="Century Gothic" w:hAnsi="Century Gothic" w:cs="Century Gothic"/>
                            <w:sz w:val="22"/>
                            <w:szCs w:val="22"/>
                          </w:rPr>
                          <w:t xml:space="preserve"> Azure</w:t>
                        </w:r>
                      </w:p>
                      <w:p w14:paraId="38391DEB"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Pr>
                            <w:rStyle w:val="documentparagraphsinglecolumnCharacter"/>
                            <w:rFonts w:ascii="Century Gothic" w:eastAsia="Century Gothic" w:hAnsi="Century Gothic" w:cs="Century Gothic"/>
                            <w:sz w:val="22"/>
                            <w:szCs w:val="22"/>
                          </w:rPr>
                          <w:t>C# 4.0, Asp.Net MVC 5, Entity Framework, Web API/WCF</w:t>
                        </w:r>
                      </w:p>
                      <w:p w14:paraId="023D883B"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Bootstrap, JavaScript, jQuery, Angular 1.x, SQL Server</w:t>
                        </w:r>
                      </w:p>
                      <w:p w14:paraId="0D9FFA55"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Database:</w:t>
                        </w:r>
                        <w:r>
                          <w:rPr>
                            <w:rStyle w:val="documentparagraphsinglecolumnCharacter"/>
                            <w:rFonts w:ascii="Century Gothic" w:eastAsia="Century Gothic" w:hAnsi="Century Gothic" w:cs="Century Gothic"/>
                            <w:sz w:val="22"/>
                            <w:szCs w:val="22"/>
                          </w:rPr>
                          <w:t xml:space="preserve"> SQL Server</w:t>
                        </w:r>
                      </w:p>
                      <w:p w14:paraId="4D533984"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O/s: </w:t>
                        </w:r>
                        <w:r>
                          <w:rPr>
                            <w:rStyle w:val="documentparagraphsinglecolumnCharacter"/>
                            <w:rFonts w:ascii="Century Gothic" w:eastAsia="Century Gothic" w:hAnsi="Century Gothic" w:cs="Century Gothic"/>
                            <w:sz w:val="22"/>
                            <w:szCs w:val="22"/>
                          </w:rPr>
                          <w:t>Windows</w:t>
                        </w:r>
                      </w:p>
                      <w:p w14:paraId="0CD254FF" w14:textId="77777777" w:rsidR="00DF03EE" w:rsidRDefault="00DF03EE" w:rsidP="00DF03EE">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7C137E85"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Sandbox System is a logistics application for managing the sand loads between the loading facilities and wells for the customers of U.S Silica. The dispatchers in Sandbox office shall use this application to track the load through its life cycle from source to the destination. The operations managers shall use this application for managing the loads among different drivers and driver companies, payments and invoicing etc. The application shall produce load detail reports for monitoring the operational efficiency and send them to the management team to help them make effective decisions. The data collected on this application is integrated with the Customer portal to provide real time status updates to Sandbox customers.</w:t>
                        </w:r>
                      </w:p>
                      <w:p w14:paraId="284100C6" w14:textId="77777777" w:rsidR="00DF03EE" w:rsidRDefault="00DF03EE" w:rsidP="00DF03EE">
                        <w:pPr>
                          <w:pStyle w:val="documentulli"/>
                          <w:numPr>
                            <w:ilvl w:val="0"/>
                            <w:numId w:val="5"/>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60C78671"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Project Manager, is responsible for</w:t>
                        </w:r>
                      </w:p>
                      <w:p w14:paraId="617D8713"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Liaison between the US Silica IT/Business team and Marlabs offshore team</w:t>
                        </w:r>
                      </w:p>
                      <w:p w14:paraId="27B3BE91"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Project planning and estimation at offshore</w:t>
                        </w:r>
                      </w:p>
                      <w:p w14:paraId="35A29246"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Project tracking and monitoring at offshore</w:t>
                        </w:r>
                      </w:p>
                      <w:p w14:paraId="38D259DA"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Requirement scoping and analysis</w:t>
                        </w:r>
                      </w:p>
                      <w:p w14:paraId="78CDD28A"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Requirement management using agile principles</w:t>
                        </w:r>
                      </w:p>
                      <w:p w14:paraId="0B12E9E1"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Provide technical and functional solutions to the issues found in the SBS application</w:t>
                        </w:r>
                      </w:p>
                      <w:p w14:paraId="6FA30605"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Co-ordination and management of application development activities between other vendors of U.S. Silica</w:t>
                        </w:r>
                      </w:p>
                      <w:p w14:paraId="34FECF74" w14:textId="3AD0546D" w:rsidR="0048070A" w:rsidRDefault="006C569F">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96128" behindDoc="0" locked="0" layoutInCell="1" allowOverlap="1" wp14:anchorId="4B46F58C" wp14:editId="70B8C1B1">
                              <wp:simplePos x="0" y="0"/>
                              <wp:positionH relativeFrom="column">
                                <wp:posOffset>-399415</wp:posOffset>
                              </wp:positionH>
                              <wp:positionV relativeFrom="paragraph">
                                <wp:posOffset>26843</wp:posOffset>
                              </wp:positionV>
                              <wp:extent cx="152400" cy="152400"/>
                              <wp:effectExtent l="0" t="0" r="0" b="0"/>
                              <wp:wrapNone/>
                              <wp:docPr id="9828476" name="Picture 98284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DF03EE">
                          <w:rPr>
                            <w:rStyle w:val="Strong1"/>
                            <w:rFonts w:ascii="Century Gothic" w:eastAsia="Century Gothic" w:hAnsi="Century Gothic" w:cs="Century Gothic"/>
                            <w:b/>
                            <w:bCs/>
                            <w:sz w:val="22"/>
                            <w:szCs w:val="22"/>
                          </w:rPr>
                          <w:t>3</w:t>
                        </w:r>
                        <w:r>
                          <w:rPr>
                            <w:rStyle w:val="Strong1"/>
                            <w:rFonts w:ascii="Century Gothic" w:eastAsia="Century Gothic" w:hAnsi="Century Gothic" w:cs="Century Gothic"/>
                            <w:b/>
                            <w:bCs/>
                            <w:sz w:val="22"/>
                            <w:szCs w:val="22"/>
                          </w:rPr>
                          <w:t xml:space="preserve">. Name of Application: </w:t>
                        </w:r>
                        <w:r>
                          <w:rPr>
                            <w:rStyle w:val="documentparagraphsinglecolumnCharacter"/>
                            <w:rFonts w:ascii="Century Gothic" w:eastAsia="Century Gothic" w:hAnsi="Century Gothic" w:cs="Century Gothic"/>
                            <w:sz w:val="22"/>
                            <w:szCs w:val="22"/>
                          </w:rPr>
                          <w:t>Middle East Banking project</w:t>
                        </w:r>
                      </w:p>
                      <w:p w14:paraId="2E695940" w14:textId="77777777" w:rsidR="0048070A" w:rsidRDefault="00000000">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Client:</w:t>
                        </w:r>
                        <w:r>
                          <w:rPr>
                            <w:rStyle w:val="documentparagraphsinglecolumnCharacter"/>
                            <w:rFonts w:ascii="Century Gothic" w:eastAsia="Century Gothic" w:hAnsi="Century Gothic" w:cs="Century Gothic"/>
                            <w:sz w:val="22"/>
                            <w:szCs w:val="22"/>
                          </w:rPr>
                          <w:t xml:space="preserve"> Middle East Banks like FGB</w:t>
                        </w:r>
                      </w:p>
                      <w:p w14:paraId="1A91CA5D" w14:textId="77777777" w:rsidR="0048070A" w:rsidRDefault="00000000">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70, Project Manager</w:t>
                        </w:r>
                      </w:p>
                      <w:p w14:paraId="660D0AA7" w14:textId="430A3BB6" w:rsidR="0048070A" w:rsidRDefault="00000000">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sidR="00DA046A">
                          <w:rPr>
                            <w:rStyle w:val="Strong1"/>
                            <w:rFonts w:ascii="Century Gothic" w:eastAsia="Century Gothic" w:hAnsi="Century Gothic" w:cs="Century Gothic"/>
                            <w:b/>
                            <w:bCs/>
                            <w:sz w:val="22"/>
                            <w:szCs w:val="22"/>
                          </w:rPr>
                          <w:t>):</w:t>
                        </w:r>
                        <w:r w:rsidR="00DA046A">
                          <w:rPr>
                            <w:rStyle w:val="documentparagraphsinglecolumnCharacter"/>
                            <w:rFonts w:ascii="Century Gothic" w:eastAsia="Century Gothic" w:hAnsi="Century Gothic" w:cs="Century Gothic"/>
                            <w:sz w:val="22"/>
                            <w:szCs w:val="22"/>
                          </w:rPr>
                          <w:t xml:space="preserve"> Hadoop</w:t>
                        </w:r>
                        <w:r>
                          <w:rPr>
                            <w:rStyle w:val="documentparagraphsinglecolumnCharacter"/>
                            <w:rFonts w:ascii="Century Gothic" w:eastAsia="Century Gothic" w:hAnsi="Century Gothic" w:cs="Century Gothic"/>
                            <w:sz w:val="22"/>
                            <w:szCs w:val="22"/>
                          </w:rPr>
                          <w:t xml:space="preserve"> BDD environment</w:t>
                        </w:r>
                      </w:p>
                      <w:p w14:paraId="1D5EA3B4" w14:textId="59484C02"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Pr>
                            <w:rStyle w:val="documentparagraphsinglecolumnCharacter"/>
                            <w:rFonts w:ascii="Century Gothic" w:eastAsia="Century Gothic" w:hAnsi="Century Gothic" w:cs="Century Gothic"/>
                            <w:sz w:val="22"/>
                            <w:szCs w:val="22"/>
                          </w:rPr>
                          <w:t>Hadoop</w:t>
                        </w:r>
                      </w:p>
                      <w:p w14:paraId="52BAED9B" w14:textId="20F5254C"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Tools: </w:t>
                        </w:r>
                        <w:r>
                          <w:rPr>
                            <w:rStyle w:val="documentparagraphsinglecolumnCharacter"/>
                            <w:rFonts w:ascii="Century Gothic" w:eastAsia="Century Gothic" w:hAnsi="Century Gothic" w:cs="Century Gothic"/>
                            <w:sz w:val="22"/>
                            <w:szCs w:val="22"/>
                          </w:rPr>
                          <w:t>Oracle Big Data lite</w:t>
                        </w:r>
                      </w:p>
                      <w:p w14:paraId="683A3C81" w14:textId="1FEEABC3"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Database:</w:t>
                        </w:r>
                        <w:r>
                          <w:rPr>
                            <w:rStyle w:val="documentparagraphsinglecolumnCharacter"/>
                            <w:rFonts w:ascii="Century Gothic" w:eastAsia="Century Gothic" w:hAnsi="Century Gothic" w:cs="Century Gothic"/>
                            <w:sz w:val="22"/>
                            <w:szCs w:val="22"/>
                          </w:rPr>
                          <w:t xml:space="preserve"> Oracle</w:t>
                        </w:r>
                      </w:p>
                      <w:p w14:paraId="1D3021F8" w14:textId="7DF775DE"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O/s: </w:t>
                        </w:r>
                        <w:r>
                          <w:rPr>
                            <w:rStyle w:val="documentparagraphsinglecolumnCharacter"/>
                            <w:rFonts w:ascii="Century Gothic" w:eastAsia="Century Gothic" w:hAnsi="Century Gothic" w:cs="Century Gothic"/>
                            <w:sz w:val="22"/>
                            <w:szCs w:val="22"/>
                          </w:rPr>
                          <w:t>Linux</w:t>
                        </w:r>
                      </w:p>
                      <w:p w14:paraId="5A93D94B" w14:textId="733DD805" w:rsidR="0048070A" w:rsidRDefault="00000000">
                        <w:pPr>
                          <w:pStyle w:val="documentulli"/>
                          <w:numPr>
                            <w:ilvl w:val="0"/>
                            <w:numId w:val="7"/>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750406E8" w14:textId="67C951BA"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The project involved sentiment analysis for a leading Abu Dhabi bank. Under this we pulled data out of the 4 social channels Facebook, Twitter, </w:t>
                        </w:r>
                        <w:r w:rsidR="00DA046A">
                          <w:rPr>
                            <w:rStyle w:val="documentparagraphsinglecolumnCharacter"/>
                            <w:rFonts w:ascii="Century Gothic" w:eastAsia="Century Gothic" w:hAnsi="Century Gothic" w:cs="Century Gothic"/>
                            <w:sz w:val="22"/>
                            <w:szCs w:val="22"/>
                          </w:rPr>
                          <w:t>you</w:t>
                        </w:r>
                        <w:r>
                          <w:rPr>
                            <w:rStyle w:val="documentparagraphsinglecolumnCharacter"/>
                            <w:rFonts w:ascii="Century Gothic" w:eastAsia="Century Gothic" w:hAnsi="Century Gothic" w:cs="Century Gothic"/>
                            <w:sz w:val="22"/>
                            <w:szCs w:val="22"/>
                          </w:rPr>
                          <w:t xml:space="preserve"> tube and Instagram. The required data from the channels were pulled into </w:t>
                        </w:r>
                        <w:r w:rsidR="00DA046A">
                          <w:rPr>
                            <w:rStyle w:val="documentparagraphsinglecolumnCharacter"/>
                            <w:rFonts w:ascii="Century Gothic" w:eastAsia="Century Gothic" w:hAnsi="Century Gothic" w:cs="Century Gothic"/>
                            <w:sz w:val="22"/>
                            <w:szCs w:val="22"/>
                          </w:rPr>
                          <w:t>HDFS (</w:t>
                        </w:r>
                        <w:r>
                          <w:rPr>
                            <w:rStyle w:val="documentparagraphsinglecolumnCharacter"/>
                            <w:rFonts w:ascii="Century Gothic" w:eastAsia="Century Gothic" w:hAnsi="Century Gothic" w:cs="Century Gothic"/>
                            <w:sz w:val="22"/>
                            <w:szCs w:val="22"/>
                          </w:rPr>
                          <w:t>Hadoop Ecosystem) and these were put into Hive using external tables.</w:t>
                        </w:r>
                        <w:r w:rsidR="00DA046A">
                          <w:rPr>
                            <w:rStyle w:val="documentparagraphsinglecolumnCharacter"/>
                            <w:rFonts w:ascii="Century Gothic" w:eastAsia="Century Gothic" w:hAnsi="Century Gothic" w:cs="Century Gothic"/>
                            <w:sz w:val="22"/>
                            <w:szCs w:val="22"/>
                          </w:rPr>
                          <w:t xml:space="preserve"> Qlik sense</w:t>
                        </w:r>
                        <w:r>
                          <w:rPr>
                            <w:rStyle w:val="documentparagraphsinglecolumnCharacter"/>
                            <w:rFonts w:ascii="Century Gothic" w:eastAsia="Century Gothic" w:hAnsi="Century Gothic" w:cs="Century Gothic"/>
                            <w:sz w:val="22"/>
                            <w:szCs w:val="22"/>
                          </w:rPr>
                          <w:t xml:space="preserve"> was used to report on the sentiments pulled out from the social channels.</w:t>
                        </w:r>
                      </w:p>
                      <w:p w14:paraId="3689EB5E" w14:textId="31810699" w:rsidR="0048070A" w:rsidRDefault="00000000">
                        <w:pPr>
                          <w:pStyle w:val="documentulli"/>
                          <w:numPr>
                            <w:ilvl w:val="0"/>
                            <w:numId w:val="8"/>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64173D01"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Project Manager, was responsible for</w:t>
                        </w:r>
                      </w:p>
                      <w:p w14:paraId="6A8C309E" w14:textId="76AF983D"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Delivery Management - Project, Program Management &amp; RFP's - Preparation and (or) review of Project plan,</w:t>
                        </w:r>
                      </w:p>
                      <w:p w14:paraId="1F3214C3" w14:textId="44C6E445"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Estimations, Implementation Plan</w:t>
                        </w:r>
                      </w:p>
                      <w:p w14:paraId="5F533DE0" w14:textId="3A6B1D44"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Focused and detailed </w:t>
                        </w:r>
                        <w:r w:rsidR="00DA046A">
                          <w:rPr>
                            <w:rStyle w:val="documentparagraphsinglecolumnCharacter"/>
                            <w:rFonts w:ascii="Century Gothic" w:eastAsia="Century Gothic" w:hAnsi="Century Gothic" w:cs="Century Gothic"/>
                            <w:sz w:val="22"/>
                            <w:szCs w:val="22"/>
                          </w:rPr>
                          <w:t>activity-based</w:t>
                        </w:r>
                        <w:r>
                          <w:rPr>
                            <w:rStyle w:val="documentparagraphsinglecolumnCharacter"/>
                            <w:rFonts w:ascii="Century Gothic" w:eastAsia="Century Gothic" w:hAnsi="Century Gothic" w:cs="Century Gothic"/>
                            <w:sz w:val="22"/>
                            <w:szCs w:val="22"/>
                          </w:rPr>
                          <w:t xml:space="preserve"> planning and ability to track multiple projects/modules</w:t>
                        </w:r>
                      </w:p>
                      <w:p w14:paraId="1779ADB1" w14:textId="0DB84182"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lastRenderedPageBreak/>
                          <w:t>· Resource Management – Resource Planning, Projections, Optimizations, Performance reviews</w:t>
                        </w:r>
                      </w:p>
                      <w:p w14:paraId="320927AF" w14:textId="3BD68721"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Customer Management – Client Engagement, </w:t>
                        </w:r>
                        <w:r w:rsidR="00DA046A">
                          <w:rPr>
                            <w:rStyle w:val="documentparagraphsinglecolumnCharacter"/>
                            <w:rFonts w:ascii="Century Gothic" w:eastAsia="Century Gothic" w:hAnsi="Century Gothic" w:cs="Century Gothic"/>
                            <w:sz w:val="22"/>
                            <w:szCs w:val="22"/>
                          </w:rPr>
                          <w:t>conduct</w:t>
                        </w:r>
                        <w:r>
                          <w:rPr>
                            <w:rStyle w:val="documentparagraphsinglecolumnCharacter"/>
                            <w:rFonts w:ascii="Century Gothic" w:eastAsia="Century Gothic" w:hAnsi="Century Gothic" w:cs="Century Gothic"/>
                            <w:sz w:val="22"/>
                            <w:szCs w:val="22"/>
                          </w:rPr>
                          <w:t xml:space="preserve"> workshop to understand requirements / Issues, Complaints, Concerns </w:t>
                        </w:r>
                        <w:r w:rsidR="00DA046A">
                          <w:rPr>
                            <w:rStyle w:val="documentparagraphsinglecolumnCharacter"/>
                            <w:rFonts w:ascii="Century Gothic" w:eastAsia="Century Gothic" w:hAnsi="Century Gothic" w:cs="Century Gothic"/>
                            <w:sz w:val="22"/>
                            <w:szCs w:val="22"/>
                          </w:rPr>
                          <w:t>etc.</w:t>
                        </w:r>
                      </w:p>
                      <w:p w14:paraId="244429E3" w14:textId="4B58EF36"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Risk Management – Identification and ensuring contingency and mitigation plans for risks</w:t>
                        </w:r>
                      </w:p>
                      <w:p w14:paraId="66079D9D" w14:textId="214D8125"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Stakeholder Management – Interact and manage various internal and external stakeholders for approvals / sign off's like </w:t>
                        </w:r>
                        <w:r w:rsidR="00DA046A">
                          <w:rPr>
                            <w:rStyle w:val="documentparagraphsinglecolumnCharacter"/>
                            <w:rFonts w:ascii="Century Gothic" w:eastAsia="Century Gothic" w:hAnsi="Century Gothic" w:cs="Century Gothic"/>
                            <w:sz w:val="22"/>
                            <w:szCs w:val="22"/>
                          </w:rPr>
                          <w:t>Vendors,</w:t>
                        </w:r>
                        <w:r>
                          <w:rPr>
                            <w:rStyle w:val="documentparagraphsinglecolumnCharacter"/>
                            <w:rFonts w:ascii="Century Gothic" w:eastAsia="Century Gothic" w:hAnsi="Century Gothic" w:cs="Century Gothic"/>
                            <w:sz w:val="22"/>
                            <w:szCs w:val="22"/>
                          </w:rPr>
                          <w:t xml:space="preserve"> Quality Department , Customer ,Customer's) business partner's, Other IT Vendors</w:t>
                        </w:r>
                      </w:p>
                      <w:p w14:paraId="4D367A0F" w14:textId="0305F952" w:rsidR="0048070A" w:rsidRDefault="006C569F">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700224" behindDoc="0" locked="0" layoutInCell="1" allowOverlap="1" wp14:anchorId="173A6FB8" wp14:editId="7C9657B3">
                              <wp:simplePos x="0" y="0"/>
                              <wp:positionH relativeFrom="column">
                                <wp:posOffset>-394104</wp:posOffset>
                              </wp:positionH>
                              <wp:positionV relativeFrom="paragraph">
                                <wp:posOffset>11719</wp:posOffset>
                              </wp:positionV>
                              <wp:extent cx="152400" cy="152400"/>
                              <wp:effectExtent l="0" t="0" r="0" b="0"/>
                              <wp:wrapNone/>
                              <wp:docPr id="414889518" name="Picture 414889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DF03EE">
                          <w:rPr>
                            <w:rStyle w:val="Strong1"/>
                            <w:rFonts w:ascii="Century Gothic" w:eastAsia="Century Gothic" w:hAnsi="Century Gothic" w:cs="Century Gothic"/>
                            <w:b/>
                            <w:bCs/>
                            <w:sz w:val="22"/>
                            <w:szCs w:val="22"/>
                          </w:rPr>
                          <w:t>4</w:t>
                        </w:r>
                        <w:r>
                          <w:rPr>
                            <w:rStyle w:val="Strong1"/>
                            <w:rFonts w:ascii="Century Gothic" w:eastAsia="Century Gothic" w:hAnsi="Century Gothic" w:cs="Century Gothic"/>
                            <w:b/>
                            <w:bCs/>
                            <w:sz w:val="22"/>
                            <w:szCs w:val="22"/>
                          </w:rPr>
                          <w:t>.Name</w:t>
                        </w:r>
                        <w:r>
                          <w:rPr>
                            <w:rStyle w:val="documentparagraphsinglecolumnCharacter"/>
                            <w:rFonts w:ascii="Century Gothic" w:eastAsia="Century Gothic" w:hAnsi="Century Gothic" w:cs="Century Gothic"/>
                            <w:sz w:val="22"/>
                            <w:szCs w:val="22"/>
                          </w:rPr>
                          <w:t xml:space="preserve"> </w:t>
                        </w:r>
                        <w:r>
                          <w:rPr>
                            <w:rStyle w:val="Strong1"/>
                            <w:rFonts w:ascii="Century Gothic" w:eastAsia="Century Gothic" w:hAnsi="Century Gothic" w:cs="Century Gothic"/>
                            <w:b/>
                            <w:bCs/>
                            <w:sz w:val="22"/>
                            <w:szCs w:val="22"/>
                          </w:rPr>
                          <w:t xml:space="preserve">of Application: </w:t>
                        </w:r>
                        <w:r w:rsidR="004F30EC">
                          <w:rPr>
                            <w:rStyle w:val="Strong1"/>
                            <w:rFonts w:ascii="Century Gothic" w:eastAsia="Century Gothic" w:hAnsi="Century Gothic" w:cs="Century Gothic"/>
                            <w:b/>
                            <w:bCs/>
                            <w:sz w:val="22"/>
                            <w:szCs w:val="22"/>
                          </w:rPr>
                          <w:t>MyRewardZone (</w:t>
                        </w:r>
                        <w:r>
                          <w:rPr>
                            <w:rStyle w:val="Strong1"/>
                            <w:rFonts w:ascii="Century Gothic" w:eastAsia="Century Gothic" w:hAnsi="Century Gothic" w:cs="Century Gothic"/>
                            <w:b/>
                            <w:bCs/>
                            <w:sz w:val="22"/>
                            <w:szCs w:val="22"/>
                          </w:rPr>
                          <w:t>US),MY HR(US) and MCCP(Canada)</w:t>
                        </w:r>
                      </w:p>
                      <w:p w14:paraId="3DF56C1D" w14:textId="77777777" w:rsidR="0048070A"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Client:</w:t>
                        </w:r>
                        <w:r>
                          <w:rPr>
                            <w:rStyle w:val="documentparagraphsinglecolumnCharacter"/>
                            <w:rFonts w:ascii="Century Gothic" w:eastAsia="Century Gothic" w:hAnsi="Century Gothic" w:cs="Century Gothic"/>
                            <w:sz w:val="22"/>
                            <w:szCs w:val="22"/>
                          </w:rPr>
                          <w:t xml:space="preserve"> BestBuy</w:t>
                        </w:r>
                      </w:p>
                      <w:p w14:paraId="0B416623" w14:textId="77777777" w:rsidR="0048070A"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30, Technical Project Manager</w:t>
                        </w:r>
                      </w:p>
                      <w:p w14:paraId="66F7F8C5" w14:textId="737A2EC3" w:rsidR="0048070A"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sidR="00DA046A">
                          <w:rPr>
                            <w:rStyle w:val="Strong1"/>
                            <w:rFonts w:ascii="Century Gothic" w:eastAsia="Century Gothic" w:hAnsi="Century Gothic" w:cs="Century Gothic"/>
                            <w:b/>
                            <w:bCs/>
                            <w:sz w:val="22"/>
                            <w:szCs w:val="22"/>
                          </w:rPr>
                          <w:t>): Amazon</w:t>
                        </w:r>
                        <w:r>
                          <w:rPr>
                            <w:rStyle w:val="Strong1"/>
                            <w:rFonts w:ascii="Century Gothic" w:eastAsia="Century Gothic" w:hAnsi="Century Gothic" w:cs="Century Gothic"/>
                            <w:b/>
                            <w:bCs/>
                            <w:sz w:val="22"/>
                            <w:szCs w:val="22"/>
                          </w:rPr>
                          <w:t xml:space="preserve"> Cloud Environment</w:t>
                        </w:r>
                      </w:p>
                      <w:p w14:paraId="520F9646" w14:textId="2D016C29"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sidR="00DA046A">
                          <w:rPr>
                            <w:rStyle w:val="documentparagraphsinglecolumnCharacter"/>
                            <w:rFonts w:ascii="Century Gothic" w:eastAsia="Century Gothic" w:hAnsi="Century Gothic" w:cs="Century Gothic"/>
                            <w:sz w:val="22"/>
                            <w:szCs w:val="22"/>
                          </w:rPr>
                          <w:t>Java, J</w:t>
                        </w:r>
                        <w:r>
                          <w:rPr>
                            <w:rStyle w:val="documentparagraphsinglecolumnCharacter"/>
                            <w:rFonts w:ascii="Century Gothic" w:eastAsia="Century Gothic" w:hAnsi="Century Gothic" w:cs="Century Gothic"/>
                            <w:sz w:val="22"/>
                            <w:szCs w:val="22"/>
                          </w:rPr>
                          <w:t>2</w:t>
                        </w:r>
                        <w:r w:rsidR="00DA046A">
                          <w:rPr>
                            <w:rStyle w:val="documentparagraphsinglecolumnCharacter"/>
                            <w:rFonts w:ascii="Century Gothic" w:eastAsia="Century Gothic" w:hAnsi="Century Gothic" w:cs="Century Gothic"/>
                            <w:sz w:val="22"/>
                            <w:szCs w:val="22"/>
                          </w:rPr>
                          <w:t>EE, Spring</w:t>
                        </w:r>
                        <w:r>
                          <w:rPr>
                            <w:rStyle w:val="documentparagraphsinglecolumnCharacter"/>
                            <w:rFonts w:ascii="Century Gothic" w:eastAsia="Century Gothic" w:hAnsi="Century Gothic" w:cs="Century Gothic"/>
                            <w:sz w:val="22"/>
                            <w:szCs w:val="22"/>
                          </w:rPr>
                          <w:t>,</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Hibernate,</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Cloud Knowledge</w:t>
                        </w:r>
                      </w:p>
                      <w:p w14:paraId="3B04ED2C" w14:textId="53E7F91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Tools: </w:t>
                        </w:r>
                        <w:r>
                          <w:rPr>
                            <w:rStyle w:val="documentparagraphsinglecolumnCharacter"/>
                            <w:rFonts w:ascii="Century Gothic" w:eastAsia="Century Gothic" w:hAnsi="Century Gothic" w:cs="Century Gothic"/>
                            <w:sz w:val="22"/>
                            <w:szCs w:val="22"/>
                          </w:rPr>
                          <w:t>Spring Tool Suite,</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Hudson,</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Bamboo,</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Maven,</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Splunk</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Omniture</w:t>
                        </w:r>
                      </w:p>
                      <w:p w14:paraId="470B807C" w14:textId="44D7D001"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Database: </w:t>
                        </w:r>
                        <w:r>
                          <w:rPr>
                            <w:rStyle w:val="documentparagraphsinglecolumnCharacter"/>
                            <w:rFonts w:ascii="Century Gothic" w:eastAsia="Century Gothic" w:hAnsi="Century Gothic" w:cs="Century Gothic"/>
                            <w:sz w:val="22"/>
                            <w:szCs w:val="22"/>
                          </w:rPr>
                          <w:t>MySQL, Oracle</w:t>
                        </w:r>
                      </w:p>
                      <w:p w14:paraId="63DA3EA1" w14:textId="6B123297" w:rsidR="0048070A" w:rsidRDefault="00000000">
                        <w:pPr>
                          <w:pStyle w:val="documentulli"/>
                          <w:numPr>
                            <w:ilvl w:val="0"/>
                            <w:numId w:val="10"/>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46A18DBD" w14:textId="18EA23B1"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MyRz site is the BestBuy customer's royalty </w:t>
                        </w:r>
                        <w:r w:rsidR="00DA046A">
                          <w:rPr>
                            <w:rStyle w:val="documentparagraphsinglecolumnCharacter"/>
                            <w:rFonts w:ascii="Century Gothic" w:eastAsia="Century Gothic" w:hAnsi="Century Gothic" w:cs="Century Gothic"/>
                            <w:sz w:val="22"/>
                            <w:szCs w:val="22"/>
                          </w:rPr>
                          <w:t>portal,</w:t>
                        </w:r>
                        <w:r>
                          <w:rPr>
                            <w:rStyle w:val="documentparagraphsinglecolumnCharacter"/>
                            <w:rFonts w:ascii="Century Gothic" w:eastAsia="Century Gothic" w:hAnsi="Century Gothic" w:cs="Century Gothic"/>
                            <w:sz w:val="22"/>
                            <w:szCs w:val="22"/>
                          </w:rPr>
                          <w:t xml:space="preserve"> and it deals with managing accounts, offers, redeeming points and </w:t>
                        </w:r>
                        <w:r w:rsidR="00DA046A">
                          <w:rPr>
                            <w:rStyle w:val="documentparagraphsinglecolumnCharacter"/>
                            <w:rFonts w:ascii="Century Gothic" w:eastAsia="Century Gothic" w:hAnsi="Century Gothic" w:cs="Century Gothic"/>
                            <w:sz w:val="22"/>
                            <w:szCs w:val="22"/>
                          </w:rPr>
                          <w:t>certificates. The</w:t>
                        </w:r>
                        <w:r>
                          <w:rPr>
                            <w:rStyle w:val="documentparagraphsinglecolumnCharacter"/>
                            <w:rFonts w:ascii="Century Gothic" w:eastAsia="Century Gothic" w:hAnsi="Century Gothic" w:cs="Century Gothic"/>
                            <w:sz w:val="22"/>
                            <w:szCs w:val="22"/>
                          </w:rPr>
                          <w:t xml:space="preserve"> site is hosted on amazon </w:t>
                        </w:r>
                        <w:r w:rsidR="00DA046A">
                          <w:rPr>
                            <w:rStyle w:val="documentparagraphsinglecolumnCharacter"/>
                            <w:rFonts w:ascii="Century Gothic" w:eastAsia="Century Gothic" w:hAnsi="Century Gothic" w:cs="Century Gothic"/>
                            <w:sz w:val="22"/>
                            <w:szCs w:val="22"/>
                          </w:rPr>
                          <w:t>cloud,</w:t>
                        </w:r>
                        <w:r>
                          <w:rPr>
                            <w:rStyle w:val="documentparagraphsinglecolumnCharacter"/>
                            <w:rFonts w:ascii="Century Gothic" w:eastAsia="Century Gothic" w:hAnsi="Century Gothic" w:cs="Century Gothic"/>
                            <w:sz w:val="22"/>
                            <w:szCs w:val="22"/>
                          </w:rPr>
                          <w:t xml:space="preserve"> and we manage the site monitor and manage the site operational activities.</w:t>
                        </w:r>
                      </w:p>
                      <w:p w14:paraId="3EC7710A" w14:textId="7B1219E4"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My HR is the internal BestBuy site developed using </w:t>
                        </w:r>
                        <w:r w:rsidR="00DA046A">
                          <w:rPr>
                            <w:rStyle w:val="documentparagraphsinglecolumnCharacter"/>
                            <w:rFonts w:ascii="Century Gothic" w:eastAsia="Century Gothic" w:hAnsi="Century Gothic" w:cs="Century Gothic"/>
                            <w:sz w:val="22"/>
                            <w:szCs w:val="22"/>
                          </w:rPr>
                          <w:t>Liferay</w:t>
                        </w:r>
                        <w:r>
                          <w:rPr>
                            <w:rStyle w:val="documentparagraphsinglecolumnCharacter"/>
                            <w:rFonts w:ascii="Century Gothic" w:eastAsia="Century Gothic" w:hAnsi="Century Gothic" w:cs="Century Gothic"/>
                            <w:sz w:val="22"/>
                            <w:szCs w:val="22"/>
                          </w:rPr>
                          <w:t xml:space="preserve"> portals which is used for displaying the</w:t>
                        </w:r>
                      </w:p>
                      <w:p w14:paraId="04485D42" w14:textId="5DF82AF0"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Pay, benefit, </w:t>
                        </w:r>
                        <w:r w:rsidR="00DA046A">
                          <w:rPr>
                            <w:rStyle w:val="documentparagraphsinglecolumnCharacter"/>
                            <w:rFonts w:ascii="Century Gothic" w:eastAsia="Century Gothic" w:hAnsi="Century Gothic" w:cs="Century Gothic"/>
                            <w:sz w:val="22"/>
                            <w:szCs w:val="22"/>
                          </w:rPr>
                          <w:t>compensation,</w:t>
                        </w:r>
                        <w:r>
                          <w:rPr>
                            <w:rStyle w:val="documentparagraphsinglecolumnCharacter"/>
                            <w:rFonts w:ascii="Century Gothic" w:eastAsia="Century Gothic" w:hAnsi="Century Gothic" w:cs="Century Gothic"/>
                            <w:sz w:val="22"/>
                            <w:szCs w:val="22"/>
                          </w:rPr>
                          <w:t xml:space="preserve"> and other employee related information.</w:t>
                        </w:r>
                      </w:p>
                      <w:p w14:paraId="672E7189"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MCCP is the online ecommerce site for Canada clients for purchase of online electronic goods. We supported two brands BestBuy and Future Shop brands for Canada region.</w:t>
                        </w:r>
                      </w:p>
                      <w:p w14:paraId="7BC67653" w14:textId="3521685F" w:rsidR="0048070A" w:rsidRDefault="00000000">
                        <w:pPr>
                          <w:pStyle w:val="documentulli"/>
                          <w:numPr>
                            <w:ilvl w:val="0"/>
                            <w:numId w:val="11"/>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07B63B07" w14:textId="195A6BCF"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Technical Manager role, is responsible for</w:t>
                        </w:r>
                      </w:p>
                      <w:p w14:paraId="75032C2B" w14:textId="3FCF3899"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Knowledge Transition Activities</w:t>
                        </w:r>
                      </w:p>
                      <w:p w14:paraId="15C26968" w14:textId="43E91950"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Technical triaging and analysis of issue.</w:t>
                        </w:r>
                      </w:p>
                      <w:p w14:paraId="5E5270F4" w14:textId="1EEF51A0"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Monitoring the Site availability and Support Activities</w:t>
                        </w:r>
                      </w:p>
                      <w:p w14:paraId="1BC426FF" w14:textId="3C8FF58F"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Operation Statistics collection of the site for the Business evaluation</w:t>
                        </w:r>
                      </w:p>
                      <w:p w14:paraId="4F18BCC2" w14:textId="67E41D9A"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Code review and design of logic</w:t>
                        </w:r>
                      </w:p>
                      <w:p w14:paraId="030E3A31"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Weekly CSAT evaluation</w:t>
                        </w:r>
                      </w:p>
                      <w:p w14:paraId="53DB29DD" w14:textId="710588FB"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Weekly status reporting to the client</w:t>
                        </w:r>
                      </w:p>
                      <w:p w14:paraId="19E1E8BE" w14:textId="76FCD0E8"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Mentoring and Manage the Team</w:t>
                        </w:r>
                      </w:p>
                      <w:p w14:paraId="0AAA8942" w14:textId="35508E17" w:rsidR="0048070A" w:rsidRDefault="006C569F">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702272" behindDoc="0" locked="0" layoutInCell="1" allowOverlap="1" wp14:anchorId="0121EC28" wp14:editId="785C0E25">
                              <wp:simplePos x="0" y="0"/>
                              <wp:positionH relativeFrom="column">
                                <wp:posOffset>-398665</wp:posOffset>
                              </wp:positionH>
                              <wp:positionV relativeFrom="paragraph">
                                <wp:posOffset>238009</wp:posOffset>
                              </wp:positionV>
                              <wp:extent cx="152400" cy="152400"/>
                              <wp:effectExtent l="0" t="0" r="0" b="0"/>
                              <wp:wrapNone/>
                              <wp:docPr id="1482529849" name="Picture 14825298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Pr>
                            <w:rStyle w:val="documentparagraphsinglecolumnCharacter"/>
                            <w:rFonts w:ascii="Century Gothic" w:eastAsia="Century Gothic" w:hAnsi="Century Gothic" w:cs="Century Gothic"/>
                            <w:sz w:val="22"/>
                            <w:szCs w:val="22"/>
                          </w:rPr>
                          <w:t>· Team appraisals and promotion handling</w:t>
                        </w:r>
                      </w:p>
                      <w:p w14:paraId="4B606059" w14:textId="69BB2C17" w:rsidR="0048070A" w:rsidRDefault="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5. Name</w:t>
                        </w:r>
                        <w:r>
                          <w:rPr>
                            <w:rStyle w:val="documentparagraphsinglecolumnCharacter"/>
                            <w:rFonts w:ascii="Century Gothic" w:eastAsia="Century Gothic" w:hAnsi="Century Gothic" w:cs="Century Gothic"/>
                            <w:sz w:val="22"/>
                            <w:szCs w:val="22"/>
                          </w:rPr>
                          <w:t xml:space="preserve"> </w:t>
                        </w:r>
                        <w:r>
                          <w:rPr>
                            <w:rStyle w:val="Strong1"/>
                            <w:rFonts w:ascii="Century Gothic" w:eastAsia="Century Gothic" w:hAnsi="Century Gothic" w:cs="Century Gothic"/>
                            <w:b/>
                            <w:bCs/>
                            <w:sz w:val="22"/>
                            <w:szCs w:val="22"/>
                          </w:rPr>
                          <w:t>of Application: GM Canada Iteration 3</w:t>
                        </w:r>
                      </w:p>
                      <w:p w14:paraId="4B5D1916" w14:textId="77777777" w:rsidR="0048070A"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Client:</w:t>
                        </w:r>
                        <w:r>
                          <w:rPr>
                            <w:rStyle w:val="documentparagraphsinglecolumnCharacter"/>
                            <w:rFonts w:ascii="Century Gothic" w:eastAsia="Century Gothic" w:hAnsi="Century Gothic" w:cs="Century Gothic"/>
                            <w:sz w:val="22"/>
                            <w:szCs w:val="22"/>
                          </w:rPr>
                          <w:t xml:space="preserve"> Walmart</w:t>
                        </w:r>
                      </w:p>
                      <w:p w14:paraId="4D984A44" w14:textId="77777777" w:rsidR="0048070A"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20, Project Manager</w:t>
                        </w:r>
                      </w:p>
                      <w:p w14:paraId="6665F468" w14:textId="77777777" w:rsidR="0048070A"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p>
                      <w:p w14:paraId="705E3496"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Pr>
                            <w:rStyle w:val="documentparagraphsinglecolumnCharacter"/>
                            <w:rFonts w:ascii="Century Gothic" w:eastAsia="Century Gothic" w:hAnsi="Century Gothic" w:cs="Century Gothic"/>
                            <w:sz w:val="22"/>
                            <w:szCs w:val="22"/>
                          </w:rPr>
                          <w:t>ATG ECommerce</w:t>
                        </w:r>
                      </w:p>
                      <w:p w14:paraId="69145387" w14:textId="7F99266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Tools: </w:t>
                        </w:r>
                        <w:r>
                          <w:rPr>
                            <w:rStyle w:val="documentparagraphsinglecolumnCharacter"/>
                            <w:rFonts w:ascii="Century Gothic" w:eastAsia="Century Gothic" w:hAnsi="Century Gothic" w:cs="Century Gothic"/>
                            <w:sz w:val="22"/>
                            <w:szCs w:val="22"/>
                          </w:rPr>
                          <w:t xml:space="preserve">Eclipse </w:t>
                        </w:r>
                        <w:r w:rsidR="00DA046A">
                          <w:rPr>
                            <w:rStyle w:val="documentparagraphsinglecolumnCharacter"/>
                            <w:rFonts w:ascii="Century Gothic" w:eastAsia="Century Gothic" w:hAnsi="Century Gothic" w:cs="Century Gothic"/>
                            <w:sz w:val="22"/>
                            <w:szCs w:val="22"/>
                          </w:rPr>
                          <w:t>IDE, ANT</w:t>
                        </w:r>
                      </w:p>
                      <w:p w14:paraId="4BD557C1"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Database: </w:t>
                        </w:r>
                        <w:r>
                          <w:rPr>
                            <w:rStyle w:val="documentparagraphsinglecolumnCharacter"/>
                            <w:rFonts w:ascii="Century Gothic" w:eastAsia="Century Gothic" w:hAnsi="Century Gothic" w:cs="Century Gothic"/>
                            <w:sz w:val="22"/>
                            <w:szCs w:val="22"/>
                          </w:rPr>
                          <w:t>Oracle</w:t>
                        </w:r>
                      </w:p>
                      <w:p w14:paraId="23664AA6" w14:textId="77777777" w:rsidR="0048070A" w:rsidRDefault="00000000">
                        <w:pPr>
                          <w:pStyle w:val="documentulli"/>
                          <w:numPr>
                            <w:ilvl w:val="0"/>
                            <w:numId w:val="1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264A8272"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GM Canada is an online Merchandise Site developed using ATG ecommerce for Canada.</w:t>
                        </w:r>
                      </w:p>
                      <w:p w14:paraId="137B157A" w14:textId="4582427B"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As part of GM Canada Wal-Mart extended the </w:t>
                        </w:r>
                        <w:r w:rsidR="00DA046A">
                          <w:rPr>
                            <w:rStyle w:val="documentparagraphsinglecolumnCharacter"/>
                            <w:rFonts w:ascii="Century Gothic" w:eastAsia="Century Gothic" w:hAnsi="Century Gothic" w:cs="Century Gothic"/>
                            <w:sz w:val="22"/>
                            <w:szCs w:val="22"/>
                          </w:rPr>
                          <w:t>multi-Tenant</w:t>
                        </w:r>
                        <w:r>
                          <w:rPr>
                            <w:rStyle w:val="documentparagraphsinglecolumnCharacter"/>
                            <w:rFonts w:ascii="Century Gothic" w:eastAsia="Century Gothic" w:hAnsi="Century Gothic" w:cs="Century Gothic"/>
                            <w:sz w:val="22"/>
                            <w:szCs w:val="22"/>
                          </w:rPr>
                          <w:t xml:space="preserve"> ecommerce Platform to rollout the General Merchandise platform for Canada.</w:t>
                        </w:r>
                      </w:p>
                      <w:p w14:paraId="73F3966D"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GM Canada Iteration 3 is was an extension to the development work carried out by the teams in both Iteration 1 and Iteration 2 respectively. GM Canada Iteration 3 included additional scope, interfaces with third party providers, a couple of rounds of Integration testing, System Integration testing followed by E2E Integration testing (2 cycles each). Post </w:t>
                        </w:r>
                        <w:r>
                          <w:rPr>
                            <w:rStyle w:val="documentparagraphsinglecolumnCharacter"/>
                            <w:rFonts w:ascii="Century Gothic" w:eastAsia="Century Gothic" w:hAnsi="Century Gothic" w:cs="Century Gothic"/>
                            <w:sz w:val="22"/>
                            <w:szCs w:val="22"/>
                          </w:rPr>
                          <w:lastRenderedPageBreak/>
                          <w:t>Acceptance of the product by the Product Management/business this application went live.</w:t>
                        </w:r>
                      </w:p>
                      <w:p w14:paraId="62DEBAC6" w14:textId="77777777" w:rsidR="0048070A" w:rsidRDefault="00000000">
                        <w:pPr>
                          <w:pStyle w:val="documentulli"/>
                          <w:numPr>
                            <w:ilvl w:val="0"/>
                            <w:numId w:val="1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15B01C6B"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Project Manager, was responsible for</w:t>
                        </w:r>
                      </w:p>
                      <w:p w14:paraId="203EEA39"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Delivery Management - Project, Program Management &amp; RFP's - Preparation and (or) review of Project plan,</w:t>
                        </w:r>
                      </w:p>
                      <w:p w14:paraId="28AC4CC6"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Estimations, Implementation Plan</w:t>
                        </w:r>
                      </w:p>
                      <w:p w14:paraId="750A0704" w14:textId="141A1848"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Focused and detailed </w:t>
                        </w:r>
                        <w:r w:rsidR="00DA046A">
                          <w:rPr>
                            <w:rStyle w:val="documentparagraphsinglecolumnCharacter"/>
                            <w:rFonts w:ascii="Century Gothic" w:eastAsia="Century Gothic" w:hAnsi="Century Gothic" w:cs="Century Gothic"/>
                            <w:sz w:val="22"/>
                            <w:szCs w:val="22"/>
                          </w:rPr>
                          <w:t>activity-based</w:t>
                        </w:r>
                        <w:r>
                          <w:rPr>
                            <w:rStyle w:val="documentparagraphsinglecolumnCharacter"/>
                            <w:rFonts w:ascii="Century Gothic" w:eastAsia="Century Gothic" w:hAnsi="Century Gothic" w:cs="Century Gothic"/>
                            <w:sz w:val="22"/>
                            <w:szCs w:val="22"/>
                          </w:rPr>
                          <w:t xml:space="preserve"> planning and ability to track multiple projects/modules</w:t>
                        </w:r>
                      </w:p>
                      <w:p w14:paraId="1CBC2269"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Resource Management – Resource Planning, Projections, Optimizations, Performance reviews</w:t>
                        </w:r>
                      </w:p>
                      <w:p w14:paraId="7880D6A8" w14:textId="267A8AC2"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Customer Management – Client Engagement, </w:t>
                        </w:r>
                        <w:r w:rsidR="00DA046A">
                          <w:rPr>
                            <w:rStyle w:val="documentparagraphsinglecolumnCharacter"/>
                            <w:rFonts w:ascii="Century Gothic" w:eastAsia="Century Gothic" w:hAnsi="Century Gothic" w:cs="Century Gothic"/>
                            <w:sz w:val="22"/>
                            <w:szCs w:val="22"/>
                          </w:rPr>
                          <w:t>conduct</w:t>
                        </w:r>
                        <w:r>
                          <w:rPr>
                            <w:rStyle w:val="documentparagraphsinglecolumnCharacter"/>
                            <w:rFonts w:ascii="Century Gothic" w:eastAsia="Century Gothic" w:hAnsi="Century Gothic" w:cs="Century Gothic"/>
                            <w:sz w:val="22"/>
                            <w:szCs w:val="22"/>
                          </w:rPr>
                          <w:t xml:space="preserve"> workshop to understand requirements / Issues, Complaints, Concerns </w:t>
                        </w:r>
                        <w:r w:rsidR="00DA046A">
                          <w:rPr>
                            <w:rStyle w:val="documentparagraphsinglecolumnCharacter"/>
                            <w:rFonts w:ascii="Century Gothic" w:eastAsia="Century Gothic" w:hAnsi="Century Gothic" w:cs="Century Gothic"/>
                            <w:sz w:val="22"/>
                            <w:szCs w:val="22"/>
                          </w:rPr>
                          <w:t>etc.</w:t>
                        </w:r>
                      </w:p>
                      <w:p w14:paraId="01B7D3EF"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Risk Management – Identification and ensuring contingency and mitigation plans for risks</w:t>
                        </w:r>
                      </w:p>
                      <w:p w14:paraId="044A36B1" w14:textId="55269A19"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Stakeholder Management – Interact and manage various internal and external stakeholders for approvals / sign off's like </w:t>
                        </w:r>
                        <w:r w:rsidR="00DA046A">
                          <w:rPr>
                            <w:rStyle w:val="documentparagraphsinglecolumnCharacter"/>
                            <w:rFonts w:ascii="Century Gothic" w:eastAsia="Century Gothic" w:hAnsi="Century Gothic" w:cs="Century Gothic"/>
                            <w:sz w:val="22"/>
                            <w:szCs w:val="22"/>
                          </w:rPr>
                          <w:t>Vendors,</w:t>
                        </w:r>
                        <w:r>
                          <w:rPr>
                            <w:rStyle w:val="documentparagraphsinglecolumnCharacter"/>
                            <w:rFonts w:ascii="Century Gothic" w:eastAsia="Century Gothic" w:hAnsi="Century Gothic" w:cs="Century Gothic"/>
                            <w:sz w:val="22"/>
                            <w:szCs w:val="22"/>
                          </w:rPr>
                          <w:t xml:space="preserve"> Quality Department , Customer ,Customer's) business partner's, Other IT Vendors</w:t>
                        </w:r>
                      </w:p>
                    </w:tc>
                  </w:tr>
                </w:tbl>
                <w:p w14:paraId="3F4A5BB5"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22ACF740"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tc>
            </w:tr>
          </w:tbl>
          <w:p w14:paraId="77C25297"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122899BF" w14:textId="77777777">
              <w:trPr>
                <w:tblCellSpacing w:w="0" w:type="dxa"/>
              </w:trPr>
              <w:tc>
                <w:tcPr>
                  <w:tcW w:w="720" w:type="dxa"/>
                  <w:tcMar>
                    <w:top w:w="0" w:type="dxa"/>
                    <w:left w:w="0" w:type="dxa"/>
                    <w:bottom w:w="0" w:type="dxa"/>
                    <w:right w:w="0" w:type="dxa"/>
                  </w:tcMar>
                  <w:hideMark/>
                </w:tcPr>
                <w:p w14:paraId="74E76AAE"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6CF490EA"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9744" behindDoc="0" locked="0" layoutInCell="1" allowOverlap="1" wp14:anchorId="4B3B2F0A" wp14:editId="38887C82">
                        <wp:simplePos x="0" y="0"/>
                        <wp:positionH relativeFrom="column">
                          <wp:posOffset>-228600</wp:posOffset>
                        </wp:positionH>
                        <wp:positionV relativeFrom="paragraph">
                          <wp:posOffset>152400</wp:posOffset>
                        </wp:positionV>
                        <wp:extent cx="431888" cy="432134"/>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3"/>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Certifications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32431010" w14:textId="77777777">
                    <w:trPr>
                      <w:tblCellSpacing w:w="0" w:type="dxa"/>
                    </w:trPr>
                    <w:tc>
                      <w:tcPr>
                        <w:tcW w:w="500" w:type="dxa"/>
                        <w:tcMar>
                          <w:top w:w="0" w:type="dxa"/>
                          <w:left w:w="0" w:type="dxa"/>
                          <w:bottom w:w="0" w:type="dxa"/>
                          <w:right w:w="0" w:type="dxa"/>
                        </w:tcMar>
                        <w:hideMark/>
                      </w:tcPr>
                      <w:p w14:paraId="7D685D03"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27C52D9C"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0768" behindDoc="0" locked="0" layoutInCell="1" allowOverlap="1" wp14:anchorId="671D53F3" wp14:editId="6B2A917A">
                              <wp:simplePos x="0" y="0"/>
                              <wp:positionH relativeFrom="column">
                                <wp:posOffset>-394970</wp:posOffset>
                              </wp:positionH>
                              <wp:positionV relativeFrom="paragraph">
                                <wp:posOffset>31750</wp:posOffset>
                              </wp:positionV>
                              <wp:extent cx="152832" cy="152923"/>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0" w:type="dxa"/>
                          <w:left w:w="0" w:type="dxa"/>
                          <w:bottom w:w="0" w:type="dxa"/>
                          <w:right w:w="0" w:type="dxa"/>
                        </w:tcMar>
                        <w:hideMark/>
                      </w:tcPr>
                      <w:p w14:paraId="52737457" w14:textId="77777777" w:rsidR="0048070A" w:rsidRDefault="00000000">
                        <w:pPr>
                          <w:pStyle w:val="divParagraph"/>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PMP Certified</w:t>
                        </w:r>
                      </w:p>
                    </w:tc>
                  </w:tr>
                </w:tbl>
                <w:p w14:paraId="51CC0336"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64D9FC9" w14:textId="77777777" w:rsidTr="00CA450D">
                    <w:trPr>
                      <w:tblCellSpacing w:w="0" w:type="dxa"/>
                    </w:trPr>
                    <w:tc>
                      <w:tcPr>
                        <w:tcW w:w="500" w:type="dxa"/>
                        <w:tcMar>
                          <w:top w:w="200" w:type="dxa"/>
                          <w:left w:w="0" w:type="dxa"/>
                          <w:bottom w:w="0" w:type="dxa"/>
                          <w:right w:w="0" w:type="dxa"/>
                        </w:tcMar>
                        <w:hideMark/>
                      </w:tcPr>
                      <w:p w14:paraId="1AA420CF"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258B7826"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1792" behindDoc="0" locked="0" layoutInCell="1" allowOverlap="1" wp14:anchorId="5B1BED5B" wp14:editId="596D9599">
                              <wp:simplePos x="0" y="0"/>
                              <wp:positionH relativeFrom="column">
                                <wp:posOffset>-394970</wp:posOffset>
                              </wp:positionH>
                              <wp:positionV relativeFrom="paragraph">
                                <wp:posOffset>31750</wp:posOffset>
                              </wp:positionV>
                              <wp:extent cx="152832" cy="152923"/>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728D0033"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Scrum Master Certified</w:t>
                        </w:r>
                      </w:p>
                    </w:tc>
                  </w:tr>
                </w:tbl>
                <w:p w14:paraId="0AF7B438"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69461AC" w14:textId="77777777">
                    <w:trPr>
                      <w:tblCellSpacing w:w="0" w:type="dxa"/>
                    </w:trPr>
                    <w:tc>
                      <w:tcPr>
                        <w:tcW w:w="500" w:type="dxa"/>
                        <w:tcMar>
                          <w:top w:w="200" w:type="dxa"/>
                          <w:left w:w="0" w:type="dxa"/>
                          <w:bottom w:w="0" w:type="dxa"/>
                          <w:right w:w="0" w:type="dxa"/>
                        </w:tcMar>
                        <w:hideMark/>
                      </w:tcPr>
                      <w:p w14:paraId="5BC985C9"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D1E47C2"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2816" behindDoc="0" locked="0" layoutInCell="1" allowOverlap="1" wp14:anchorId="5C10EABE" wp14:editId="100A64E6">
                              <wp:simplePos x="0" y="0"/>
                              <wp:positionH relativeFrom="column">
                                <wp:posOffset>-394970</wp:posOffset>
                              </wp:positionH>
                              <wp:positionV relativeFrom="paragraph">
                                <wp:posOffset>31750</wp:posOffset>
                              </wp:positionV>
                              <wp:extent cx="152832" cy="152923"/>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6DB3D236"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AWS Certified Associate Architect</w:t>
                        </w:r>
                      </w:p>
                    </w:tc>
                  </w:tr>
                </w:tbl>
                <w:p w14:paraId="2573C74C"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51210DF9" w14:textId="77777777">
                    <w:trPr>
                      <w:tblCellSpacing w:w="0" w:type="dxa"/>
                    </w:trPr>
                    <w:tc>
                      <w:tcPr>
                        <w:tcW w:w="500" w:type="dxa"/>
                        <w:tcMar>
                          <w:top w:w="200" w:type="dxa"/>
                          <w:left w:w="0" w:type="dxa"/>
                          <w:bottom w:w="0" w:type="dxa"/>
                          <w:right w:w="0" w:type="dxa"/>
                        </w:tcMar>
                        <w:hideMark/>
                      </w:tcPr>
                      <w:p w14:paraId="65B170D8"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342FE2F"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3840" behindDoc="0" locked="0" layoutInCell="1" allowOverlap="1" wp14:anchorId="79CD9847" wp14:editId="5F57DBFE">
                              <wp:simplePos x="0" y="0"/>
                              <wp:positionH relativeFrom="column">
                                <wp:posOffset>-394970</wp:posOffset>
                              </wp:positionH>
                              <wp:positionV relativeFrom="paragraph">
                                <wp:posOffset>31750</wp:posOffset>
                              </wp:positionV>
                              <wp:extent cx="152832" cy="152923"/>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1C1E4A9C" w14:textId="5E2AFF06"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Oracle Certified SQL and PL/SQL </w:t>
                        </w:r>
                        <w:r w:rsidR="00DA046A">
                          <w:rPr>
                            <w:rStyle w:val="documentparagraphsinglecolumnCharacter"/>
                            <w:rFonts w:ascii="Century Gothic" w:eastAsia="Century Gothic" w:hAnsi="Century Gothic" w:cs="Century Gothic"/>
                            <w:sz w:val="22"/>
                            <w:szCs w:val="22"/>
                          </w:rPr>
                          <w:t>Associate (</w:t>
                        </w:r>
                        <w:r>
                          <w:rPr>
                            <w:rStyle w:val="documentparagraphsinglecolumnCharacter"/>
                            <w:rFonts w:ascii="Century Gothic" w:eastAsia="Century Gothic" w:hAnsi="Century Gothic" w:cs="Century Gothic"/>
                            <w:sz w:val="22"/>
                            <w:szCs w:val="22"/>
                          </w:rPr>
                          <w:t>OCA)</w:t>
                        </w:r>
                      </w:p>
                    </w:tc>
                  </w:tr>
                </w:tbl>
                <w:p w14:paraId="7C21F85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7EC54478" w14:textId="77777777">
                    <w:trPr>
                      <w:tblCellSpacing w:w="0" w:type="dxa"/>
                    </w:trPr>
                    <w:tc>
                      <w:tcPr>
                        <w:tcW w:w="500" w:type="dxa"/>
                        <w:tcMar>
                          <w:top w:w="200" w:type="dxa"/>
                          <w:left w:w="0" w:type="dxa"/>
                          <w:bottom w:w="0" w:type="dxa"/>
                          <w:right w:w="0" w:type="dxa"/>
                        </w:tcMar>
                        <w:hideMark/>
                      </w:tcPr>
                      <w:p w14:paraId="3E4167F1"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E3D5AE5"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4864" behindDoc="0" locked="0" layoutInCell="1" allowOverlap="1" wp14:anchorId="489F9762" wp14:editId="2D7F6AF6">
                              <wp:simplePos x="0" y="0"/>
                              <wp:positionH relativeFrom="column">
                                <wp:posOffset>-394970</wp:posOffset>
                              </wp:positionH>
                              <wp:positionV relativeFrom="paragraph">
                                <wp:posOffset>31750</wp:posOffset>
                              </wp:positionV>
                              <wp:extent cx="152832" cy="152923"/>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42D4F4EF"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SCWCD Certified</w:t>
                        </w:r>
                      </w:p>
                    </w:tc>
                  </w:tr>
                </w:tbl>
                <w:p w14:paraId="70E0B304"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3FE4FF48" w14:textId="77777777">
                    <w:trPr>
                      <w:tblCellSpacing w:w="0" w:type="dxa"/>
                    </w:trPr>
                    <w:tc>
                      <w:tcPr>
                        <w:tcW w:w="500" w:type="dxa"/>
                        <w:tcMar>
                          <w:top w:w="200" w:type="dxa"/>
                          <w:left w:w="0" w:type="dxa"/>
                          <w:bottom w:w="0" w:type="dxa"/>
                          <w:right w:w="0" w:type="dxa"/>
                        </w:tcMar>
                        <w:hideMark/>
                      </w:tcPr>
                      <w:p w14:paraId="7740915E"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315B92A"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5888" behindDoc="0" locked="0" layoutInCell="1" allowOverlap="1" wp14:anchorId="0C37297A" wp14:editId="3B3ED316">
                              <wp:simplePos x="0" y="0"/>
                              <wp:positionH relativeFrom="column">
                                <wp:posOffset>-394970</wp:posOffset>
                              </wp:positionH>
                              <wp:positionV relativeFrom="paragraph">
                                <wp:posOffset>31750</wp:posOffset>
                              </wp:positionV>
                              <wp:extent cx="152832" cy="152923"/>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736D3707"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SCJP Certified</w:t>
                        </w:r>
                      </w:p>
                    </w:tc>
                  </w:tr>
                </w:tbl>
                <w:p w14:paraId="4F2241C0"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70413F5C"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3A9EE876"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328A0936" w14:textId="77777777">
              <w:trPr>
                <w:tblCellSpacing w:w="0" w:type="dxa"/>
              </w:trPr>
              <w:tc>
                <w:tcPr>
                  <w:tcW w:w="720" w:type="dxa"/>
                  <w:tcMar>
                    <w:top w:w="0" w:type="dxa"/>
                    <w:left w:w="0" w:type="dxa"/>
                    <w:bottom w:w="0" w:type="dxa"/>
                    <w:right w:w="0" w:type="dxa"/>
                  </w:tcMar>
                  <w:hideMark/>
                </w:tcPr>
                <w:p w14:paraId="7D48D9EB"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6EDD1184"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86912" behindDoc="0" locked="0" layoutInCell="1" allowOverlap="1" wp14:anchorId="7434BB72" wp14:editId="2607F70E">
                        <wp:simplePos x="0" y="0"/>
                        <wp:positionH relativeFrom="column">
                          <wp:posOffset>-228600</wp:posOffset>
                        </wp:positionH>
                        <wp:positionV relativeFrom="paragraph">
                          <wp:posOffset>152400</wp:posOffset>
                        </wp:positionV>
                        <wp:extent cx="431888" cy="432134"/>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4"/>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Languages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3B70499E" w14:textId="77777777">
                    <w:trPr>
                      <w:tblCellSpacing w:w="0" w:type="dxa"/>
                    </w:trPr>
                    <w:tc>
                      <w:tcPr>
                        <w:tcW w:w="500" w:type="dxa"/>
                        <w:tcMar>
                          <w:top w:w="0" w:type="dxa"/>
                          <w:left w:w="0" w:type="dxa"/>
                          <w:bottom w:w="0" w:type="dxa"/>
                          <w:right w:w="0" w:type="dxa"/>
                        </w:tcMar>
                        <w:hideMark/>
                      </w:tcPr>
                      <w:p w14:paraId="31F5EC9D"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7936" behindDoc="0" locked="0" layoutInCell="1" allowOverlap="1" wp14:anchorId="1A9DAAA1" wp14:editId="2DA7B476">
                              <wp:simplePos x="0" y="0"/>
                              <wp:positionH relativeFrom="column">
                                <wp:posOffset>-77470</wp:posOffset>
                              </wp:positionH>
                              <wp:positionV relativeFrom="paragraph">
                                <wp:posOffset>31750</wp:posOffset>
                              </wp:positionV>
                              <wp:extent cx="152832" cy="152923"/>
                              <wp:effectExtent l="0" t="0" r="0" b="0"/>
                              <wp:wrapNone/>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42832005" w14:textId="39596613"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English</w:t>
                        </w:r>
                      </w:p>
                    </w:tc>
                  </w:tr>
                </w:tbl>
                <w:p w14:paraId="5DC4F828"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1AF92A74" w14:textId="77777777">
                    <w:trPr>
                      <w:tblCellSpacing w:w="0" w:type="dxa"/>
                    </w:trPr>
                    <w:tc>
                      <w:tcPr>
                        <w:tcW w:w="500" w:type="dxa"/>
                        <w:tcMar>
                          <w:top w:w="200" w:type="dxa"/>
                          <w:left w:w="0" w:type="dxa"/>
                          <w:bottom w:w="0" w:type="dxa"/>
                          <w:right w:w="0" w:type="dxa"/>
                        </w:tcMar>
                        <w:hideMark/>
                      </w:tcPr>
                      <w:p w14:paraId="6870F47D"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88960" behindDoc="0" locked="0" layoutInCell="1" allowOverlap="1" wp14:anchorId="15C2E1C5" wp14:editId="705C004E">
                              <wp:simplePos x="0" y="0"/>
                              <wp:positionH relativeFrom="column">
                                <wp:posOffset>-77470</wp:posOffset>
                              </wp:positionH>
                              <wp:positionV relativeFrom="paragraph">
                                <wp:posOffset>31750</wp:posOffset>
                              </wp:positionV>
                              <wp:extent cx="152832" cy="152923"/>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50605712"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Hindi</w:t>
                        </w:r>
                      </w:p>
                    </w:tc>
                  </w:tr>
                </w:tbl>
                <w:p w14:paraId="63DE609B"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8F7FA05" w14:textId="77777777">
                    <w:trPr>
                      <w:tblCellSpacing w:w="0" w:type="dxa"/>
                    </w:trPr>
                    <w:tc>
                      <w:tcPr>
                        <w:tcW w:w="500" w:type="dxa"/>
                        <w:tcMar>
                          <w:top w:w="200" w:type="dxa"/>
                          <w:left w:w="0" w:type="dxa"/>
                          <w:bottom w:w="0" w:type="dxa"/>
                          <w:right w:w="0" w:type="dxa"/>
                        </w:tcMar>
                        <w:hideMark/>
                      </w:tcPr>
                      <w:p w14:paraId="652D0A8D"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89984" behindDoc="0" locked="0" layoutInCell="1" allowOverlap="1" wp14:anchorId="1484A3F4" wp14:editId="3F92859B">
                              <wp:simplePos x="0" y="0"/>
                              <wp:positionH relativeFrom="column">
                                <wp:posOffset>-77470</wp:posOffset>
                              </wp:positionH>
                              <wp:positionV relativeFrom="paragraph">
                                <wp:posOffset>31750</wp:posOffset>
                              </wp:positionV>
                              <wp:extent cx="152832" cy="152923"/>
                              <wp:effectExtent l="0" t="0" r="0" b="0"/>
                              <wp:wrapNone/>
                              <wp:docPr id="100066" name="Picture 1000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BFAA0D0"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Malayalam</w:t>
                        </w:r>
                      </w:p>
                    </w:tc>
                  </w:tr>
                </w:tbl>
                <w:p w14:paraId="4C3F5CF8"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35DE770D" w14:textId="77777777" w:rsidR="0048070A" w:rsidRDefault="00000000">
                  <w:pPr>
                    <w:rPr>
                      <w:rStyle w:val="documentsectiontitle"/>
                      <w:rFonts w:ascii="Century Gothic" w:eastAsia="Century Gothic" w:hAnsi="Century Gothic" w:cs="Century Gothic"/>
                      <w:b/>
                      <w:bCs/>
                      <w:color w:val="373D48"/>
                    </w:rPr>
                  </w:pPr>
                  <w:r>
                    <w:rPr>
                      <w:rStyle w:val="documentrightmargincell"/>
                      <w:rFonts w:ascii="Century Gothic" w:eastAsia="Century Gothic" w:hAnsi="Century Gothic" w:cs="Century Gothic"/>
                      <w:sz w:val="22"/>
                      <w:szCs w:val="22"/>
                    </w:rPr>
                    <w:t> </w:t>
                  </w:r>
                </w:p>
              </w:tc>
            </w:tr>
          </w:tbl>
          <w:p w14:paraId="74902E23" w14:textId="77777777" w:rsidR="0048070A" w:rsidRDefault="0048070A">
            <w:pPr>
              <w:rPr>
                <w:rStyle w:val="container-2"/>
                <w:rFonts w:ascii="Century Gothic" w:eastAsia="Century Gothic" w:hAnsi="Century Gothic" w:cs="Century Gothic"/>
              </w:rPr>
            </w:pPr>
          </w:p>
        </w:tc>
      </w:tr>
    </w:tbl>
    <w:p w14:paraId="6D06C5F2" w14:textId="77777777" w:rsidR="0048070A" w:rsidRDefault="0048070A">
      <w:pPr>
        <w:rPr>
          <w:rFonts w:ascii="Century Gothic" w:eastAsia="Century Gothic" w:hAnsi="Century Gothic" w:cs="Century Gothic"/>
          <w:sz w:val="22"/>
          <w:szCs w:val="22"/>
        </w:rPr>
      </w:pPr>
    </w:p>
    <w:sectPr w:rsidR="0048070A">
      <w:headerReference w:type="default" r:id="rId15"/>
      <w:footerReference w:type="default" r:id="rId16"/>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F552C" w14:textId="77777777" w:rsidR="00384D32" w:rsidRDefault="00384D32">
      <w:pPr>
        <w:spacing w:line="240" w:lineRule="auto"/>
      </w:pPr>
      <w:r>
        <w:separator/>
      </w:r>
    </w:p>
  </w:endnote>
  <w:endnote w:type="continuationSeparator" w:id="0">
    <w:p w14:paraId="14D31F6D" w14:textId="77777777" w:rsidR="00384D32" w:rsidRDefault="00384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1AA99133-A50E-44B0-A26C-9A12FDA2B50B}"/>
    <w:embedBold r:id="rId2" w:fontKey="{8AD46E11-191C-4675-A530-C2DDC85D262F}"/>
    <w:embedItalic r:id="rId3" w:fontKey="{A315478D-8E8C-4E40-B533-9CC10AEDBD9C}"/>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C56E7" w14:textId="77777777" w:rsidR="0048070A"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A91FB" w14:textId="77777777" w:rsidR="00384D32" w:rsidRDefault="00384D32">
      <w:pPr>
        <w:spacing w:line="240" w:lineRule="auto"/>
      </w:pPr>
      <w:r>
        <w:separator/>
      </w:r>
    </w:p>
  </w:footnote>
  <w:footnote w:type="continuationSeparator" w:id="0">
    <w:p w14:paraId="5E005293" w14:textId="77777777" w:rsidR="00384D32" w:rsidRDefault="00384D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0D50A" w14:textId="77777777" w:rsidR="0048070A"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5596B3F0">
      <w:start w:val="1"/>
      <w:numFmt w:val="bullet"/>
      <w:lvlText w:val=""/>
      <w:lvlJc w:val="left"/>
      <w:pPr>
        <w:ind w:left="720" w:hanging="360"/>
      </w:pPr>
      <w:rPr>
        <w:rFonts w:ascii="Symbol" w:hAnsi="Symbol"/>
      </w:rPr>
    </w:lvl>
    <w:lvl w:ilvl="1" w:tplc="7E3EA480">
      <w:start w:val="1"/>
      <w:numFmt w:val="bullet"/>
      <w:lvlText w:val="o"/>
      <w:lvlJc w:val="left"/>
      <w:pPr>
        <w:tabs>
          <w:tab w:val="num" w:pos="1440"/>
        </w:tabs>
        <w:ind w:left="1440" w:hanging="360"/>
      </w:pPr>
      <w:rPr>
        <w:rFonts w:ascii="Courier New" w:hAnsi="Courier New"/>
      </w:rPr>
    </w:lvl>
    <w:lvl w:ilvl="2" w:tplc="73AE4C7C">
      <w:start w:val="1"/>
      <w:numFmt w:val="bullet"/>
      <w:lvlText w:val=""/>
      <w:lvlJc w:val="left"/>
      <w:pPr>
        <w:tabs>
          <w:tab w:val="num" w:pos="2160"/>
        </w:tabs>
        <w:ind w:left="2160" w:hanging="360"/>
      </w:pPr>
      <w:rPr>
        <w:rFonts w:ascii="Wingdings" w:hAnsi="Wingdings"/>
      </w:rPr>
    </w:lvl>
    <w:lvl w:ilvl="3" w:tplc="B8007BA8">
      <w:start w:val="1"/>
      <w:numFmt w:val="bullet"/>
      <w:lvlText w:val=""/>
      <w:lvlJc w:val="left"/>
      <w:pPr>
        <w:tabs>
          <w:tab w:val="num" w:pos="2880"/>
        </w:tabs>
        <w:ind w:left="2880" w:hanging="360"/>
      </w:pPr>
      <w:rPr>
        <w:rFonts w:ascii="Symbol" w:hAnsi="Symbol"/>
      </w:rPr>
    </w:lvl>
    <w:lvl w:ilvl="4" w:tplc="47AAB668">
      <w:start w:val="1"/>
      <w:numFmt w:val="bullet"/>
      <w:lvlText w:val="o"/>
      <w:lvlJc w:val="left"/>
      <w:pPr>
        <w:tabs>
          <w:tab w:val="num" w:pos="3600"/>
        </w:tabs>
        <w:ind w:left="3600" w:hanging="360"/>
      </w:pPr>
      <w:rPr>
        <w:rFonts w:ascii="Courier New" w:hAnsi="Courier New"/>
      </w:rPr>
    </w:lvl>
    <w:lvl w:ilvl="5" w:tplc="53A07994">
      <w:start w:val="1"/>
      <w:numFmt w:val="bullet"/>
      <w:lvlText w:val=""/>
      <w:lvlJc w:val="left"/>
      <w:pPr>
        <w:tabs>
          <w:tab w:val="num" w:pos="4320"/>
        </w:tabs>
        <w:ind w:left="4320" w:hanging="360"/>
      </w:pPr>
      <w:rPr>
        <w:rFonts w:ascii="Wingdings" w:hAnsi="Wingdings"/>
      </w:rPr>
    </w:lvl>
    <w:lvl w:ilvl="6" w:tplc="9B7C8688">
      <w:start w:val="1"/>
      <w:numFmt w:val="bullet"/>
      <w:lvlText w:val=""/>
      <w:lvlJc w:val="left"/>
      <w:pPr>
        <w:tabs>
          <w:tab w:val="num" w:pos="5040"/>
        </w:tabs>
        <w:ind w:left="5040" w:hanging="360"/>
      </w:pPr>
      <w:rPr>
        <w:rFonts w:ascii="Symbol" w:hAnsi="Symbol"/>
      </w:rPr>
    </w:lvl>
    <w:lvl w:ilvl="7" w:tplc="7E18D68C">
      <w:start w:val="1"/>
      <w:numFmt w:val="bullet"/>
      <w:lvlText w:val="o"/>
      <w:lvlJc w:val="left"/>
      <w:pPr>
        <w:tabs>
          <w:tab w:val="num" w:pos="5760"/>
        </w:tabs>
        <w:ind w:left="5760" w:hanging="360"/>
      </w:pPr>
      <w:rPr>
        <w:rFonts w:ascii="Courier New" w:hAnsi="Courier New"/>
      </w:rPr>
    </w:lvl>
    <w:lvl w:ilvl="8" w:tplc="6BA2A96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84831EE">
      <w:start w:val="1"/>
      <w:numFmt w:val="bullet"/>
      <w:lvlText w:val=""/>
      <w:lvlJc w:val="left"/>
      <w:pPr>
        <w:ind w:left="720" w:hanging="360"/>
      </w:pPr>
      <w:rPr>
        <w:rFonts w:ascii="Symbol" w:hAnsi="Symbol"/>
      </w:rPr>
    </w:lvl>
    <w:lvl w:ilvl="1" w:tplc="BCFED5DE">
      <w:start w:val="1"/>
      <w:numFmt w:val="bullet"/>
      <w:lvlText w:val="o"/>
      <w:lvlJc w:val="left"/>
      <w:pPr>
        <w:tabs>
          <w:tab w:val="num" w:pos="1440"/>
        </w:tabs>
        <w:ind w:left="1440" w:hanging="360"/>
      </w:pPr>
      <w:rPr>
        <w:rFonts w:ascii="Courier New" w:hAnsi="Courier New"/>
      </w:rPr>
    </w:lvl>
    <w:lvl w:ilvl="2" w:tplc="58B4485C">
      <w:start w:val="1"/>
      <w:numFmt w:val="bullet"/>
      <w:lvlText w:val=""/>
      <w:lvlJc w:val="left"/>
      <w:pPr>
        <w:tabs>
          <w:tab w:val="num" w:pos="2160"/>
        </w:tabs>
        <w:ind w:left="2160" w:hanging="360"/>
      </w:pPr>
      <w:rPr>
        <w:rFonts w:ascii="Wingdings" w:hAnsi="Wingdings"/>
      </w:rPr>
    </w:lvl>
    <w:lvl w:ilvl="3" w:tplc="48820804">
      <w:start w:val="1"/>
      <w:numFmt w:val="bullet"/>
      <w:lvlText w:val=""/>
      <w:lvlJc w:val="left"/>
      <w:pPr>
        <w:tabs>
          <w:tab w:val="num" w:pos="2880"/>
        </w:tabs>
        <w:ind w:left="2880" w:hanging="360"/>
      </w:pPr>
      <w:rPr>
        <w:rFonts w:ascii="Symbol" w:hAnsi="Symbol"/>
      </w:rPr>
    </w:lvl>
    <w:lvl w:ilvl="4" w:tplc="BA4432A2">
      <w:start w:val="1"/>
      <w:numFmt w:val="bullet"/>
      <w:lvlText w:val="o"/>
      <w:lvlJc w:val="left"/>
      <w:pPr>
        <w:tabs>
          <w:tab w:val="num" w:pos="3600"/>
        </w:tabs>
        <w:ind w:left="3600" w:hanging="360"/>
      </w:pPr>
      <w:rPr>
        <w:rFonts w:ascii="Courier New" w:hAnsi="Courier New"/>
      </w:rPr>
    </w:lvl>
    <w:lvl w:ilvl="5" w:tplc="E1C25032">
      <w:start w:val="1"/>
      <w:numFmt w:val="bullet"/>
      <w:lvlText w:val=""/>
      <w:lvlJc w:val="left"/>
      <w:pPr>
        <w:tabs>
          <w:tab w:val="num" w:pos="4320"/>
        </w:tabs>
        <w:ind w:left="4320" w:hanging="360"/>
      </w:pPr>
      <w:rPr>
        <w:rFonts w:ascii="Wingdings" w:hAnsi="Wingdings"/>
      </w:rPr>
    </w:lvl>
    <w:lvl w:ilvl="6" w:tplc="EA0C53A0">
      <w:start w:val="1"/>
      <w:numFmt w:val="bullet"/>
      <w:lvlText w:val=""/>
      <w:lvlJc w:val="left"/>
      <w:pPr>
        <w:tabs>
          <w:tab w:val="num" w:pos="5040"/>
        </w:tabs>
        <w:ind w:left="5040" w:hanging="360"/>
      </w:pPr>
      <w:rPr>
        <w:rFonts w:ascii="Symbol" w:hAnsi="Symbol"/>
      </w:rPr>
    </w:lvl>
    <w:lvl w:ilvl="7" w:tplc="8A848596">
      <w:start w:val="1"/>
      <w:numFmt w:val="bullet"/>
      <w:lvlText w:val="o"/>
      <w:lvlJc w:val="left"/>
      <w:pPr>
        <w:tabs>
          <w:tab w:val="num" w:pos="5760"/>
        </w:tabs>
        <w:ind w:left="5760" w:hanging="360"/>
      </w:pPr>
      <w:rPr>
        <w:rFonts w:ascii="Courier New" w:hAnsi="Courier New"/>
      </w:rPr>
    </w:lvl>
    <w:lvl w:ilvl="8" w:tplc="34F621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342C78C">
      <w:start w:val="1"/>
      <w:numFmt w:val="bullet"/>
      <w:lvlText w:val=""/>
      <w:lvlJc w:val="left"/>
      <w:pPr>
        <w:ind w:left="720" w:hanging="360"/>
      </w:pPr>
      <w:rPr>
        <w:rFonts w:ascii="Symbol" w:hAnsi="Symbol"/>
      </w:rPr>
    </w:lvl>
    <w:lvl w:ilvl="1" w:tplc="E6A2774A">
      <w:start w:val="1"/>
      <w:numFmt w:val="bullet"/>
      <w:lvlText w:val="o"/>
      <w:lvlJc w:val="left"/>
      <w:pPr>
        <w:tabs>
          <w:tab w:val="num" w:pos="1440"/>
        </w:tabs>
        <w:ind w:left="1440" w:hanging="360"/>
      </w:pPr>
      <w:rPr>
        <w:rFonts w:ascii="Courier New" w:hAnsi="Courier New"/>
      </w:rPr>
    </w:lvl>
    <w:lvl w:ilvl="2" w:tplc="D95AE072">
      <w:start w:val="1"/>
      <w:numFmt w:val="bullet"/>
      <w:lvlText w:val=""/>
      <w:lvlJc w:val="left"/>
      <w:pPr>
        <w:tabs>
          <w:tab w:val="num" w:pos="2160"/>
        </w:tabs>
        <w:ind w:left="2160" w:hanging="360"/>
      </w:pPr>
      <w:rPr>
        <w:rFonts w:ascii="Wingdings" w:hAnsi="Wingdings"/>
      </w:rPr>
    </w:lvl>
    <w:lvl w:ilvl="3" w:tplc="285CC5B4">
      <w:start w:val="1"/>
      <w:numFmt w:val="bullet"/>
      <w:lvlText w:val=""/>
      <w:lvlJc w:val="left"/>
      <w:pPr>
        <w:tabs>
          <w:tab w:val="num" w:pos="2880"/>
        </w:tabs>
        <w:ind w:left="2880" w:hanging="360"/>
      </w:pPr>
      <w:rPr>
        <w:rFonts w:ascii="Symbol" w:hAnsi="Symbol"/>
      </w:rPr>
    </w:lvl>
    <w:lvl w:ilvl="4" w:tplc="FE908500">
      <w:start w:val="1"/>
      <w:numFmt w:val="bullet"/>
      <w:lvlText w:val="o"/>
      <w:lvlJc w:val="left"/>
      <w:pPr>
        <w:tabs>
          <w:tab w:val="num" w:pos="3600"/>
        </w:tabs>
        <w:ind w:left="3600" w:hanging="360"/>
      </w:pPr>
      <w:rPr>
        <w:rFonts w:ascii="Courier New" w:hAnsi="Courier New"/>
      </w:rPr>
    </w:lvl>
    <w:lvl w:ilvl="5" w:tplc="DA22CAA6">
      <w:start w:val="1"/>
      <w:numFmt w:val="bullet"/>
      <w:lvlText w:val=""/>
      <w:lvlJc w:val="left"/>
      <w:pPr>
        <w:tabs>
          <w:tab w:val="num" w:pos="4320"/>
        </w:tabs>
        <w:ind w:left="4320" w:hanging="360"/>
      </w:pPr>
      <w:rPr>
        <w:rFonts w:ascii="Wingdings" w:hAnsi="Wingdings"/>
      </w:rPr>
    </w:lvl>
    <w:lvl w:ilvl="6" w:tplc="B6F8BBCA">
      <w:start w:val="1"/>
      <w:numFmt w:val="bullet"/>
      <w:lvlText w:val=""/>
      <w:lvlJc w:val="left"/>
      <w:pPr>
        <w:tabs>
          <w:tab w:val="num" w:pos="5040"/>
        </w:tabs>
        <w:ind w:left="5040" w:hanging="360"/>
      </w:pPr>
      <w:rPr>
        <w:rFonts w:ascii="Symbol" w:hAnsi="Symbol"/>
      </w:rPr>
    </w:lvl>
    <w:lvl w:ilvl="7" w:tplc="B3E03542">
      <w:start w:val="1"/>
      <w:numFmt w:val="bullet"/>
      <w:lvlText w:val="o"/>
      <w:lvlJc w:val="left"/>
      <w:pPr>
        <w:tabs>
          <w:tab w:val="num" w:pos="5760"/>
        </w:tabs>
        <w:ind w:left="5760" w:hanging="360"/>
      </w:pPr>
      <w:rPr>
        <w:rFonts w:ascii="Courier New" w:hAnsi="Courier New"/>
      </w:rPr>
    </w:lvl>
    <w:lvl w:ilvl="8" w:tplc="855237E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26E3CE4">
      <w:start w:val="1"/>
      <w:numFmt w:val="bullet"/>
      <w:lvlText w:val=""/>
      <w:lvlJc w:val="left"/>
      <w:pPr>
        <w:ind w:left="720" w:hanging="360"/>
      </w:pPr>
      <w:rPr>
        <w:rFonts w:ascii="Symbol" w:hAnsi="Symbol"/>
      </w:rPr>
    </w:lvl>
    <w:lvl w:ilvl="1" w:tplc="7F08FE90">
      <w:start w:val="1"/>
      <w:numFmt w:val="bullet"/>
      <w:lvlText w:val="o"/>
      <w:lvlJc w:val="left"/>
      <w:pPr>
        <w:tabs>
          <w:tab w:val="num" w:pos="1440"/>
        </w:tabs>
        <w:ind w:left="1440" w:hanging="360"/>
      </w:pPr>
      <w:rPr>
        <w:rFonts w:ascii="Courier New" w:hAnsi="Courier New"/>
      </w:rPr>
    </w:lvl>
    <w:lvl w:ilvl="2" w:tplc="8766ED42">
      <w:start w:val="1"/>
      <w:numFmt w:val="bullet"/>
      <w:lvlText w:val=""/>
      <w:lvlJc w:val="left"/>
      <w:pPr>
        <w:tabs>
          <w:tab w:val="num" w:pos="2160"/>
        </w:tabs>
        <w:ind w:left="2160" w:hanging="360"/>
      </w:pPr>
      <w:rPr>
        <w:rFonts w:ascii="Wingdings" w:hAnsi="Wingdings"/>
      </w:rPr>
    </w:lvl>
    <w:lvl w:ilvl="3" w:tplc="910E6F1E">
      <w:start w:val="1"/>
      <w:numFmt w:val="bullet"/>
      <w:lvlText w:val=""/>
      <w:lvlJc w:val="left"/>
      <w:pPr>
        <w:tabs>
          <w:tab w:val="num" w:pos="2880"/>
        </w:tabs>
        <w:ind w:left="2880" w:hanging="360"/>
      </w:pPr>
      <w:rPr>
        <w:rFonts w:ascii="Symbol" w:hAnsi="Symbol"/>
      </w:rPr>
    </w:lvl>
    <w:lvl w:ilvl="4" w:tplc="4D680C90">
      <w:start w:val="1"/>
      <w:numFmt w:val="bullet"/>
      <w:lvlText w:val="o"/>
      <w:lvlJc w:val="left"/>
      <w:pPr>
        <w:tabs>
          <w:tab w:val="num" w:pos="3600"/>
        </w:tabs>
        <w:ind w:left="3600" w:hanging="360"/>
      </w:pPr>
      <w:rPr>
        <w:rFonts w:ascii="Courier New" w:hAnsi="Courier New"/>
      </w:rPr>
    </w:lvl>
    <w:lvl w:ilvl="5" w:tplc="6A26A9BC">
      <w:start w:val="1"/>
      <w:numFmt w:val="bullet"/>
      <w:lvlText w:val=""/>
      <w:lvlJc w:val="left"/>
      <w:pPr>
        <w:tabs>
          <w:tab w:val="num" w:pos="4320"/>
        </w:tabs>
        <w:ind w:left="4320" w:hanging="360"/>
      </w:pPr>
      <w:rPr>
        <w:rFonts w:ascii="Wingdings" w:hAnsi="Wingdings"/>
      </w:rPr>
    </w:lvl>
    <w:lvl w:ilvl="6" w:tplc="215AE612">
      <w:start w:val="1"/>
      <w:numFmt w:val="bullet"/>
      <w:lvlText w:val=""/>
      <w:lvlJc w:val="left"/>
      <w:pPr>
        <w:tabs>
          <w:tab w:val="num" w:pos="5040"/>
        </w:tabs>
        <w:ind w:left="5040" w:hanging="360"/>
      </w:pPr>
      <w:rPr>
        <w:rFonts w:ascii="Symbol" w:hAnsi="Symbol"/>
      </w:rPr>
    </w:lvl>
    <w:lvl w:ilvl="7" w:tplc="E2902CF4">
      <w:start w:val="1"/>
      <w:numFmt w:val="bullet"/>
      <w:lvlText w:val="o"/>
      <w:lvlJc w:val="left"/>
      <w:pPr>
        <w:tabs>
          <w:tab w:val="num" w:pos="5760"/>
        </w:tabs>
        <w:ind w:left="5760" w:hanging="360"/>
      </w:pPr>
      <w:rPr>
        <w:rFonts w:ascii="Courier New" w:hAnsi="Courier New"/>
      </w:rPr>
    </w:lvl>
    <w:lvl w:ilvl="8" w:tplc="0C24FE8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B3540CBC">
      <w:start w:val="1"/>
      <w:numFmt w:val="bullet"/>
      <w:lvlText w:val=""/>
      <w:lvlJc w:val="left"/>
      <w:pPr>
        <w:ind w:left="720" w:hanging="360"/>
      </w:pPr>
      <w:rPr>
        <w:rFonts w:ascii="Symbol" w:hAnsi="Symbol"/>
      </w:rPr>
    </w:lvl>
    <w:lvl w:ilvl="1" w:tplc="0456C030">
      <w:start w:val="1"/>
      <w:numFmt w:val="bullet"/>
      <w:lvlText w:val="o"/>
      <w:lvlJc w:val="left"/>
      <w:pPr>
        <w:tabs>
          <w:tab w:val="num" w:pos="1440"/>
        </w:tabs>
        <w:ind w:left="1440" w:hanging="360"/>
      </w:pPr>
      <w:rPr>
        <w:rFonts w:ascii="Courier New" w:hAnsi="Courier New"/>
      </w:rPr>
    </w:lvl>
    <w:lvl w:ilvl="2" w:tplc="69704874">
      <w:start w:val="1"/>
      <w:numFmt w:val="bullet"/>
      <w:lvlText w:val=""/>
      <w:lvlJc w:val="left"/>
      <w:pPr>
        <w:tabs>
          <w:tab w:val="num" w:pos="2160"/>
        </w:tabs>
        <w:ind w:left="2160" w:hanging="360"/>
      </w:pPr>
      <w:rPr>
        <w:rFonts w:ascii="Wingdings" w:hAnsi="Wingdings"/>
      </w:rPr>
    </w:lvl>
    <w:lvl w:ilvl="3" w:tplc="DBA85D8A">
      <w:start w:val="1"/>
      <w:numFmt w:val="bullet"/>
      <w:lvlText w:val=""/>
      <w:lvlJc w:val="left"/>
      <w:pPr>
        <w:tabs>
          <w:tab w:val="num" w:pos="2880"/>
        </w:tabs>
        <w:ind w:left="2880" w:hanging="360"/>
      </w:pPr>
      <w:rPr>
        <w:rFonts w:ascii="Symbol" w:hAnsi="Symbol"/>
      </w:rPr>
    </w:lvl>
    <w:lvl w:ilvl="4" w:tplc="EAEABB90">
      <w:start w:val="1"/>
      <w:numFmt w:val="bullet"/>
      <w:lvlText w:val="o"/>
      <w:lvlJc w:val="left"/>
      <w:pPr>
        <w:tabs>
          <w:tab w:val="num" w:pos="3600"/>
        </w:tabs>
        <w:ind w:left="3600" w:hanging="360"/>
      </w:pPr>
      <w:rPr>
        <w:rFonts w:ascii="Courier New" w:hAnsi="Courier New"/>
      </w:rPr>
    </w:lvl>
    <w:lvl w:ilvl="5" w:tplc="0A5CBB42">
      <w:start w:val="1"/>
      <w:numFmt w:val="bullet"/>
      <w:lvlText w:val=""/>
      <w:lvlJc w:val="left"/>
      <w:pPr>
        <w:tabs>
          <w:tab w:val="num" w:pos="4320"/>
        </w:tabs>
        <w:ind w:left="4320" w:hanging="360"/>
      </w:pPr>
      <w:rPr>
        <w:rFonts w:ascii="Wingdings" w:hAnsi="Wingdings"/>
      </w:rPr>
    </w:lvl>
    <w:lvl w:ilvl="6" w:tplc="7BE0AE3C">
      <w:start w:val="1"/>
      <w:numFmt w:val="bullet"/>
      <w:lvlText w:val=""/>
      <w:lvlJc w:val="left"/>
      <w:pPr>
        <w:tabs>
          <w:tab w:val="num" w:pos="5040"/>
        </w:tabs>
        <w:ind w:left="5040" w:hanging="360"/>
      </w:pPr>
      <w:rPr>
        <w:rFonts w:ascii="Symbol" w:hAnsi="Symbol"/>
      </w:rPr>
    </w:lvl>
    <w:lvl w:ilvl="7" w:tplc="A9D28FC4">
      <w:start w:val="1"/>
      <w:numFmt w:val="bullet"/>
      <w:lvlText w:val="o"/>
      <w:lvlJc w:val="left"/>
      <w:pPr>
        <w:tabs>
          <w:tab w:val="num" w:pos="5760"/>
        </w:tabs>
        <w:ind w:left="5760" w:hanging="360"/>
      </w:pPr>
      <w:rPr>
        <w:rFonts w:ascii="Courier New" w:hAnsi="Courier New"/>
      </w:rPr>
    </w:lvl>
    <w:lvl w:ilvl="8" w:tplc="BFA2380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0486C88">
      <w:start w:val="1"/>
      <w:numFmt w:val="bullet"/>
      <w:lvlText w:val=""/>
      <w:lvlJc w:val="left"/>
      <w:pPr>
        <w:ind w:left="720" w:hanging="360"/>
      </w:pPr>
      <w:rPr>
        <w:rFonts w:ascii="Symbol" w:hAnsi="Symbol"/>
      </w:rPr>
    </w:lvl>
    <w:lvl w:ilvl="1" w:tplc="13DA039C">
      <w:start w:val="1"/>
      <w:numFmt w:val="bullet"/>
      <w:lvlText w:val="o"/>
      <w:lvlJc w:val="left"/>
      <w:pPr>
        <w:tabs>
          <w:tab w:val="num" w:pos="1440"/>
        </w:tabs>
        <w:ind w:left="1440" w:hanging="360"/>
      </w:pPr>
      <w:rPr>
        <w:rFonts w:ascii="Courier New" w:hAnsi="Courier New"/>
      </w:rPr>
    </w:lvl>
    <w:lvl w:ilvl="2" w:tplc="B5EA4EF0">
      <w:start w:val="1"/>
      <w:numFmt w:val="bullet"/>
      <w:lvlText w:val=""/>
      <w:lvlJc w:val="left"/>
      <w:pPr>
        <w:tabs>
          <w:tab w:val="num" w:pos="2160"/>
        </w:tabs>
        <w:ind w:left="2160" w:hanging="360"/>
      </w:pPr>
      <w:rPr>
        <w:rFonts w:ascii="Wingdings" w:hAnsi="Wingdings"/>
      </w:rPr>
    </w:lvl>
    <w:lvl w:ilvl="3" w:tplc="A28A14A0">
      <w:start w:val="1"/>
      <w:numFmt w:val="bullet"/>
      <w:lvlText w:val=""/>
      <w:lvlJc w:val="left"/>
      <w:pPr>
        <w:tabs>
          <w:tab w:val="num" w:pos="2880"/>
        </w:tabs>
        <w:ind w:left="2880" w:hanging="360"/>
      </w:pPr>
      <w:rPr>
        <w:rFonts w:ascii="Symbol" w:hAnsi="Symbol"/>
      </w:rPr>
    </w:lvl>
    <w:lvl w:ilvl="4" w:tplc="BC323E9C">
      <w:start w:val="1"/>
      <w:numFmt w:val="bullet"/>
      <w:lvlText w:val="o"/>
      <w:lvlJc w:val="left"/>
      <w:pPr>
        <w:tabs>
          <w:tab w:val="num" w:pos="3600"/>
        </w:tabs>
        <w:ind w:left="3600" w:hanging="360"/>
      </w:pPr>
      <w:rPr>
        <w:rFonts w:ascii="Courier New" w:hAnsi="Courier New"/>
      </w:rPr>
    </w:lvl>
    <w:lvl w:ilvl="5" w:tplc="36F85AB4">
      <w:start w:val="1"/>
      <w:numFmt w:val="bullet"/>
      <w:lvlText w:val=""/>
      <w:lvlJc w:val="left"/>
      <w:pPr>
        <w:tabs>
          <w:tab w:val="num" w:pos="4320"/>
        </w:tabs>
        <w:ind w:left="4320" w:hanging="360"/>
      </w:pPr>
      <w:rPr>
        <w:rFonts w:ascii="Wingdings" w:hAnsi="Wingdings"/>
      </w:rPr>
    </w:lvl>
    <w:lvl w:ilvl="6" w:tplc="2FB47990">
      <w:start w:val="1"/>
      <w:numFmt w:val="bullet"/>
      <w:lvlText w:val=""/>
      <w:lvlJc w:val="left"/>
      <w:pPr>
        <w:tabs>
          <w:tab w:val="num" w:pos="5040"/>
        </w:tabs>
        <w:ind w:left="5040" w:hanging="360"/>
      </w:pPr>
      <w:rPr>
        <w:rFonts w:ascii="Symbol" w:hAnsi="Symbol"/>
      </w:rPr>
    </w:lvl>
    <w:lvl w:ilvl="7" w:tplc="07220638">
      <w:start w:val="1"/>
      <w:numFmt w:val="bullet"/>
      <w:lvlText w:val="o"/>
      <w:lvlJc w:val="left"/>
      <w:pPr>
        <w:tabs>
          <w:tab w:val="num" w:pos="5760"/>
        </w:tabs>
        <w:ind w:left="5760" w:hanging="360"/>
      </w:pPr>
      <w:rPr>
        <w:rFonts w:ascii="Courier New" w:hAnsi="Courier New"/>
      </w:rPr>
    </w:lvl>
    <w:lvl w:ilvl="8" w:tplc="D93A14F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8CA9826">
      <w:start w:val="1"/>
      <w:numFmt w:val="bullet"/>
      <w:lvlText w:val=""/>
      <w:lvlJc w:val="left"/>
      <w:pPr>
        <w:ind w:left="720" w:hanging="360"/>
      </w:pPr>
      <w:rPr>
        <w:rFonts w:ascii="Symbol" w:hAnsi="Symbol"/>
      </w:rPr>
    </w:lvl>
    <w:lvl w:ilvl="1" w:tplc="73A29DB2">
      <w:start w:val="1"/>
      <w:numFmt w:val="bullet"/>
      <w:lvlText w:val="o"/>
      <w:lvlJc w:val="left"/>
      <w:pPr>
        <w:tabs>
          <w:tab w:val="num" w:pos="1440"/>
        </w:tabs>
        <w:ind w:left="1440" w:hanging="360"/>
      </w:pPr>
      <w:rPr>
        <w:rFonts w:ascii="Courier New" w:hAnsi="Courier New"/>
      </w:rPr>
    </w:lvl>
    <w:lvl w:ilvl="2" w:tplc="66AE7AF4">
      <w:start w:val="1"/>
      <w:numFmt w:val="bullet"/>
      <w:lvlText w:val=""/>
      <w:lvlJc w:val="left"/>
      <w:pPr>
        <w:tabs>
          <w:tab w:val="num" w:pos="2160"/>
        </w:tabs>
        <w:ind w:left="2160" w:hanging="360"/>
      </w:pPr>
      <w:rPr>
        <w:rFonts w:ascii="Wingdings" w:hAnsi="Wingdings"/>
      </w:rPr>
    </w:lvl>
    <w:lvl w:ilvl="3" w:tplc="63AC31D8">
      <w:start w:val="1"/>
      <w:numFmt w:val="bullet"/>
      <w:lvlText w:val=""/>
      <w:lvlJc w:val="left"/>
      <w:pPr>
        <w:tabs>
          <w:tab w:val="num" w:pos="2880"/>
        </w:tabs>
        <w:ind w:left="2880" w:hanging="360"/>
      </w:pPr>
      <w:rPr>
        <w:rFonts w:ascii="Symbol" w:hAnsi="Symbol"/>
      </w:rPr>
    </w:lvl>
    <w:lvl w:ilvl="4" w:tplc="BCF24A64">
      <w:start w:val="1"/>
      <w:numFmt w:val="bullet"/>
      <w:lvlText w:val="o"/>
      <w:lvlJc w:val="left"/>
      <w:pPr>
        <w:tabs>
          <w:tab w:val="num" w:pos="3600"/>
        </w:tabs>
        <w:ind w:left="3600" w:hanging="360"/>
      </w:pPr>
      <w:rPr>
        <w:rFonts w:ascii="Courier New" w:hAnsi="Courier New"/>
      </w:rPr>
    </w:lvl>
    <w:lvl w:ilvl="5" w:tplc="6C2C4392">
      <w:start w:val="1"/>
      <w:numFmt w:val="bullet"/>
      <w:lvlText w:val=""/>
      <w:lvlJc w:val="left"/>
      <w:pPr>
        <w:tabs>
          <w:tab w:val="num" w:pos="4320"/>
        </w:tabs>
        <w:ind w:left="4320" w:hanging="360"/>
      </w:pPr>
      <w:rPr>
        <w:rFonts w:ascii="Wingdings" w:hAnsi="Wingdings"/>
      </w:rPr>
    </w:lvl>
    <w:lvl w:ilvl="6" w:tplc="C79C231C">
      <w:start w:val="1"/>
      <w:numFmt w:val="bullet"/>
      <w:lvlText w:val=""/>
      <w:lvlJc w:val="left"/>
      <w:pPr>
        <w:tabs>
          <w:tab w:val="num" w:pos="5040"/>
        </w:tabs>
        <w:ind w:left="5040" w:hanging="360"/>
      </w:pPr>
      <w:rPr>
        <w:rFonts w:ascii="Symbol" w:hAnsi="Symbol"/>
      </w:rPr>
    </w:lvl>
    <w:lvl w:ilvl="7" w:tplc="35E27A0E">
      <w:start w:val="1"/>
      <w:numFmt w:val="bullet"/>
      <w:lvlText w:val="o"/>
      <w:lvlJc w:val="left"/>
      <w:pPr>
        <w:tabs>
          <w:tab w:val="num" w:pos="5760"/>
        </w:tabs>
        <w:ind w:left="5760" w:hanging="360"/>
      </w:pPr>
      <w:rPr>
        <w:rFonts w:ascii="Courier New" w:hAnsi="Courier New"/>
      </w:rPr>
    </w:lvl>
    <w:lvl w:ilvl="8" w:tplc="DAFA4BB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BE41AB6">
      <w:start w:val="1"/>
      <w:numFmt w:val="bullet"/>
      <w:lvlText w:val=""/>
      <w:lvlJc w:val="left"/>
      <w:pPr>
        <w:ind w:left="720" w:hanging="360"/>
      </w:pPr>
      <w:rPr>
        <w:rFonts w:ascii="Symbol" w:hAnsi="Symbol"/>
      </w:rPr>
    </w:lvl>
    <w:lvl w:ilvl="1" w:tplc="2D7E87F0">
      <w:start w:val="1"/>
      <w:numFmt w:val="bullet"/>
      <w:lvlText w:val="o"/>
      <w:lvlJc w:val="left"/>
      <w:pPr>
        <w:tabs>
          <w:tab w:val="num" w:pos="1440"/>
        </w:tabs>
        <w:ind w:left="1440" w:hanging="360"/>
      </w:pPr>
      <w:rPr>
        <w:rFonts w:ascii="Courier New" w:hAnsi="Courier New"/>
      </w:rPr>
    </w:lvl>
    <w:lvl w:ilvl="2" w:tplc="A260D9A2">
      <w:start w:val="1"/>
      <w:numFmt w:val="bullet"/>
      <w:lvlText w:val=""/>
      <w:lvlJc w:val="left"/>
      <w:pPr>
        <w:tabs>
          <w:tab w:val="num" w:pos="2160"/>
        </w:tabs>
        <w:ind w:left="2160" w:hanging="360"/>
      </w:pPr>
      <w:rPr>
        <w:rFonts w:ascii="Wingdings" w:hAnsi="Wingdings"/>
      </w:rPr>
    </w:lvl>
    <w:lvl w:ilvl="3" w:tplc="96142694">
      <w:start w:val="1"/>
      <w:numFmt w:val="bullet"/>
      <w:lvlText w:val=""/>
      <w:lvlJc w:val="left"/>
      <w:pPr>
        <w:tabs>
          <w:tab w:val="num" w:pos="2880"/>
        </w:tabs>
        <w:ind w:left="2880" w:hanging="360"/>
      </w:pPr>
      <w:rPr>
        <w:rFonts w:ascii="Symbol" w:hAnsi="Symbol"/>
      </w:rPr>
    </w:lvl>
    <w:lvl w:ilvl="4" w:tplc="7C16E966">
      <w:start w:val="1"/>
      <w:numFmt w:val="bullet"/>
      <w:lvlText w:val="o"/>
      <w:lvlJc w:val="left"/>
      <w:pPr>
        <w:tabs>
          <w:tab w:val="num" w:pos="3600"/>
        </w:tabs>
        <w:ind w:left="3600" w:hanging="360"/>
      </w:pPr>
      <w:rPr>
        <w:rFonts w:ascii="Courier New" w:hAnsi="Courier New"/>
      </w:rPr>
    </w:lvl>
    <w:lvl w:ilvl="5" w:tplc="A8BE111C">
      <w:start w:val="1"/>
      <w:numFmt w:val="bullet"/>
      <w:lvlText w:val=""/>
      <w:lvlJc w:val="left"/>
      <w:pPr>
        <w:tabs>
          <w:tab w:val="num" w:pos="4320"/>
        </w:tabs>
        <w:ind w:left="4320" w:hanging="360"/>
      </w:pPr>
      <w:rPr>
        <w:rFonts w:ascii="Wingdings" w:hAnsi="Wingdings"/>
      </w:rPr>
    </w:lvl>
    <w:lvl w:ilvl="6" w:tplc="C31237F8">
      <w:start w:val="1"/>
      <w:numFmt w:val="bullet"/>
      <w:lvlText w:val=""/>
      <w:lvlJc w:val="left"/>
      <w:pPr>
        <w:tabs>
          <w:tab w:val="num" w:pos="5040"/>
        </w:tabs>
        <w:ind w:left="5040" w:hanging="360"/>
      </w:pPr>
      <w:rPr>
        <w:rFonts w:ascii="Symbol" w:hAnsi="Symbol"/>
      </w:rPr>
    </w:lvl>
    <w:lvl w:ilvl="7" w:tplc="9474BF94">
      <w:start w:val="1"/>
      <w:numFmt w:val="bullet"/>
      <w:lvlText w:val="o"/>
      <w:lvlJc w:val="left"/>
      <w:pPr>
        <w:tabs>
          <w:tab w:val="num" w:pos="5760"/>
        </w:tabs>
        <w:ind w:left="5760" w:hanging="360"/>
      </w:pPr>
      <w:rPr>
        <w:rFonts w:ascii="Courier New" w:hAnsi="Courier New"/>
      </w:rPr>
    </w:lvl>
    <w:lvl w:ilvl="8" w:tplc="0E7C05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674E152">
      <w:start w:val="1"/>
      <w:numFmt w:val="bullet"/>
      <w:lvlText w:val=""/>
      <w:lvlJc w:val="left"/>
      <w:pPr>
        <w:ind w:left="720" w:hanging="360"/>
      </w:pPr>
      <w:rPr>
        <w:rFonts w:ascii="Symbol" w:hAnsi="Symbol"/>
      </w:rPr>
    </w:lvl>
    <w:lvl w:ilvl="1" w:tplc="BA085128">
      <w:start w:val="1"/>
      <w:numFmt w:val="bullet"/>
      <w:lvlText w:val="o"/>
      <w:lvlJc w:val="left"/>
      <w:pPr>
        <w:tabs>
          <w:tab w:val="num" w:pos="1440"/>
        </w:tabs>
        <w:ind w:left="1440" w:hanging="360"/>
      </w:pPr>
      <w:rPr>
        <w:rFonts w:ascii="Courier New" w:hAnsi="Courier New"/>
      </w:rPr>
    </w:lvl>
    <w:lvl w:ilvl="2" w:tplc="C9A8C148">
      <w:start w:val="1"/>
      <w:numFmt w:val="bullet"/>
      <w:lvlText w:val=""/>
      <w:lvlJc w:val="left"/>
      <w:pPr>
        <w:tabs>
          <w:tab w:val="num" w:pos="2160"/>
        </w:tabs>
        <w:ind w:left="2160" w:hanging="360"/>
      </w:pPr>
      <w:rPr>
        <w:rFonts w:ascii="Wingdings" w:hAnsi="Wingdings"/>
      </w:rPr>
    </w:lvl>
    <w:lvl w:ilvl="3" w:tplc="66C659A0">
      <w:start w:val="1"/>
      <w:numFmt w:val="bullet"/>
      <w:lvlText w:val=""/>
      <w:lvlJc w:val="left"/>
      <w:pPr>
        <w:tabs>
          <w:tab w:val="num" w:pos="2880"/>
        </w:tabs>
        <w:ind w:left="2880" w:hanging="360"/>
      </w:pPr>
      <w:rPr>
        <w:rFonts w:ascii="Symbol" w:hAnsi="Symbol"/>
      </w:rPr>
    </w:lvl>
    <w:lvl w:ilvl="4" w:tplc="D1AC2A10">
      <w:start w:val="1"/>
      <w:numFmt w:val="bullet"/>
      <w:lvlText w:val="o"/>
      <w:lvlJc w:val="left"/>
      <w:pPr>
        <w:tabs>
          <w:tab w:val="num" w:pos="3600"/>
        </w:tabs>
        <w:ind w:left="3600" w:hanging="360"/>
      </w:pPr>
      <w:rPr>
        <w:rFonts w:ascii="Courier New" w:hAnsi="Courier New"/>
      </w:rPr>
    </w:lvl>
    <w:lvl w:ilvl="5" w:tplc="FE605188">
      <w:start w:val="1"/>
      <w:numFmt w:val="bullet"/>
      <w:lvlText w:val=""/>
      <w:lvlJc w:val="left"/>
      <w:pPr>
        <w:tabs>
          <w:tab w:val="num" w:pos="4320"/>
        </w:tabs>
        <w:ind w:left="4320" w:hanging="360"/>
      </w:pPr>
      <w:rPr>
        <w:rFonts w:ascii="Wingdings" w:hAnsi="Wingdings"/>
      </w:rPr>
    </w:lvl>
    <w:lvl w:ilvl="6" w:tplc="23388388">
      <w:start w:val="1"/>
      <w:numFmt w:val="bullet"/>
      <w:lvlText w:val=""/>
      <w:lvlJc w:val="left"/>
      <w:pPr>
        <w:tabs>
          <w:tab w:val="num" w:pos="5040"/>
        </w:tabs>
        <w:ind w:left="5040" w:hanging="360"/>
      </w:pPr>
      <w:rPr>
        <w:rFonts w:ascii="Symbol" w:hAnsi="Symbol"/>
      </w:rPr>
    </w:lvl>
    <w:lvl w:ilvl="7" w:tplc="82C68E0C">
      <w:start w:val="1"/>
      <w:numFmt w:val="bullet"/>
      <w:lvlText w:val="o"/>
      <w:lvlJc w:val="left"/>
      <w:pPr>
        <w:tabs>
          <w:tab w:val="num" w:pos="5760"/>
        </w:tabs>
        <w:ind w:left="5760" w:hanging="360"/>
      </w:pPr>
      <w:rPr>
        <w:rFonts w:ascii="Courier New" w:hAnsi="Courier New"/>
      </w:rPr>
    </w:lvl>
    <w:lvl w:ilvl="8" w:tplc="CF1E3B0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D28A8112">
      <w:start w:val="1"/>
      <w:numFmt w:val="bullet"/>
      <w:lvlText w:val=""/>
      <w:lvlJc w:val="left"/>
      <w:pPr>
        <w:ind w:left="720" w:hanging="360"/>
      </w:pPr>
      <w:rPr>
        <w:rFonts w:ascii="Symbol" w:hAnsi="Symbol"/>
      </w:rPr>
    </w:lvl>
    <w:lvl w:ilvl="1" w:tplc="FA681684">
      <w:start w:val="1"/>
      <w:numFmt w:val="bullet"/>
      <w:lvlText w:val="o"/>
      <w:lvlJc w:val="left"/>
      <w:pPr>
        <w:tabs>
          <w:tab w:val="num" w:pos="1440"/>
        </w:tabs>
        <w:ind w:left="1440" w:hanging="360"/>
      </w:pPr>
      <w:rPr>
        <w:rFonts w:ascii="Courier New" w:hAnsi="Courier New"/>
      </w:rPr>
    </w:lvl>
    <w:lvl w:ilvl="2" w:tplc="247857C4">
      <w:start w:val="1"/>
      <w:numFmt w:val="bullet"/>
      <w:lvlText w:val=""/>
      <w:lvlJc w:val="left"/>
      <w:pPr>
        <w:tabs>
          <w:tab w:val="num" w:pos="2160"/>
        </w:tabs>
        <w:ind w:left="2160" w:hanging="360"/>
      </w:pPr>
      <w:rPr>
        <w:rFonts w:ascii="Wingdings" w:hAnsi="Wingdings"/>
      </w:rPr>
    </w:lvl>
    <w:lvl w:ilvl="3" w:tplc="87309D34">
      <w:start w:val="1"/>
      <w:numFmt w:val="bullet"/>
      <w:lvlText w:val=""/>
      <w:lvlJc w:val="left"/>
      <w:pPr>
        <w:tabs>
          <w:tab w:val="num" w:pos="2880"/>
        </w:tabs>
        <w:ind w:left="2880" w:hanging="360"/>
      </w:pPr>
      <w:rPr>
        <w:rFonts w:ascii="Symbol" w:hAnsi="Symbol"/>
      </w:rPr>
    </w:lvl>
    <w:lvl w:ilvl="4" w:tplc="5F14FE6E">
      <w:start w:val="1"/>
      <w:numFmt w:val="bullet"/>
      <w:lvlText w:val="o"/>
      <w:lvlJc w:val="left"/>
      <w:pPr>
        <w:tabs>
          <w:tab w:val="num" w:pos="3600"/>
        </w:tabs>
        <w:ind w:left="3600" w:hanging="360"/>
      </w:pPr>
      <w:rPr>
        <w:rFonts w:ascii="Courier New" w:hAnsi="Courier New"/>
      </w:rPr>
    </w:lvl>
    <w:lvl w:ilvl="5" w:tplc="55CA7B6E">
      <w:start w:val="1"/>
      <w:numFmt w:val="bullet"/>
      <w:lvlText w:val=""/>
      <w:lvlJc w:val="left"/>
      <w:pPr>
        <w:tabs>
          <w:tab w:val="num" w:pos="4320"/>
        </w:tabs>
        <w:ind w:left="4320" w:hanging="360"/>
      </w:pPr>
      <w:rPr>
        <w:rFonts w:ascii="Wingdings" w:hAnsi="Wingdings"/>
      </w:rPr>
    </w:lvl>
    <w:lvl w:ilvl="6" w:tplc="A6303360">
      <w:start w:val="1"/>
      <w:numFmt w:val="bullet"/>
      <w:lvlText w:val=""/>
      <w:lvlJc w:val="left"/>
      <w:pPr>
        <w:tabs>
          <w:tab w:val="num" w:pos="5040"/>
        </w:tabs>
        <w:ind w:left="5040" w:hanging="360"/>
      </w:pPr>
      <w:rPr>
        <w:rFonts w:ascii="Symbol" w:hAnsi="Symbol"/>
      </w:rPr>
    </w:lvl>
    <w:lvl w:ilvl="7" w:tplc="7090D5F6">
      <w:start w:val="1"/>
      <w:numFmt w:val="bullet"/>
      <w:lvlText w:val="o"/>
      <w:lvlJc w:val="left"/>
      <w:pPr>
        <w:tabs>
          <w:tab w:val="num" w:pos="5760"/>
        </w:tabs>
        <w:ind w:left="5760" w:hanging="360"/>
      </w:pPr>
      <w:rPr>
        <w:rFonts w:ascii="Courier New" w:hAnsi="Courier New"/>
      </w:rPr>
    </w:lvl>
    <w:lvl w:ilvl="8" w:tplc="EA5A27B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EF1EEC04">
      <w:start w:val="1"/>
      <w:numFmt w:val="bullet"/>
      <w:lvlText w:val=""/>
      <w:lvlJc w:val="left"/>
      <w:pPr>
        <w:ind w:left="720" w:hanging="360"/>
      </w:pPr>
      <w:rPr>
        <w:rFonts w:ascii="Symbol" w:hAnsi="Symbol"/>
      </w:rPr>
    </w:lvl>
    <w:lvl w:ilvl="1" w:tplc="16004BA0">
      <w:start w:val="1"/>
      <w:numFmt w:val="bullet"/>
      <w:lvlText w:val="o"/>
      <w:lvlJc w:val="left"/>
      <w:pPr>
        <w:tabs>
          <w:tab w:val="num" w:pos="1440"/>
        </w:tabs>
        <w:ind w:left="1440" w:hanging="360"/>
      </w:pPr>
      <w:rPr>
        <w:rFonts w:ascii="Courier New" w:hAnsi="Courier New"/>
      </w:rPr>
    </w:lvl>
    <w:lvl w:ilvl="2" w:tplc="CCE2A5E2">
      <w:start w:val="1"/>
      <w:numFmt w:val="bullet"/>
      <w:lvlText w:val=""/>
      <w:lvlJc w:val="left"/>
      <w:pPr>
        <w:tabs>
          <w:tab w:val="num" w:pos="2160"/>
        </w:tabs>
        <w:ind w:left="2160" w:hanging="360"/>
      </w:pPr>
      <w:rPr>
        <w:rFonts w:ascii="Wingdings" w:hAnsi="Wingdings"/>
      </w:rPr>
    </w:lvl>
    <w:lvl w:ilvl="3" w:tplc="6D6EB2AE">
      <w:start w:val="1"/>
      <w:numFmt w:val="bullet"/>
      <w:lvlText w:val=""/>
      <w:lvlJc w:val="left"/>
      <w:pPr>
        <w:tabs>
          <w:tab w:val="num" w:pos="2880"/>
        </w:tabs>
        <w:ind w:left="2880" w:hanging="360"/>
      </w:pPr>
      <w:rPr>
        <w:rFonts w:ascii="Symbol" w:hAnsi="Symbol"/>
      </w:rPr>
    </w:lvl>
    <w:lvl w:ilvl="4" w:tplc="4BCA1A1E">
      <w:start w:val="1"/>
      <w:numFmt w:val="bullet"/>
      <w:lvlText w:val="o"/>
      <w:lvlJc w:val="left"/>
      <w:pPr>
        <w:tabs>
          <w:tab w:val="num" w:pos="3600"/>
        </w:tabs>
        <w:ind w:left="3600" w:hanging="360"/>
      </w:pPr>
      <w:rPr>
        <w:rFonts w:ascii="Courier New" w:hAnsi="Courier New"/>
      </w:rPr>
    </w:lvl>
    <w:lvl w:ilvl="5" w:tplc="5BE6F746">
      <w:start w:val="1"/>
      <w:numFmt w:val="bullet"/>
      <w:lvlText w:val=""/>
      <w:lvlJc w:val="left"/>
      <w:pPr>
        <w:tabs>
          <w:tab w:val="num" w:pos="4320"/>
        </w:tabs>
        <w:ind w:left="4320" w:hanging="360"/>
      </w:pPr>
      <w:rPr>
        <w:rFonts w:ascii="Wingdings" w:hAnsi="Wingdings"/>
      </w:rPr>
    </w:lvl>
    <w:lvl w:ilvl="6" w:tplc="DE248AC4">
      <w:start w:val="1"/>
      <w:numFmt w:val="bullet"/>
      <w:lvlText w:val=""/>
      <w:lvlJc w:val="left"/>
      <w:pPr>
        <w:tabs>
          <w:tab w:val="num" w:pos="5040"/>
        </w:tabs>
        <w:ind w:left="5040" w:hanging="360"/>
      </w:pPr>
      <w:rPr>
        <w:rFonts w:ascii="Symbol" w:hAnsi="Symbol"/>
      </w:rPr>
    </w:lvl>
    <w:lvl w:ilvl="7" w:tplc="0518B02E">
      <w:start w:val="1"/>
      <w:numFmt w:val="bullet"/>
      <w:lvlText w:val="o"/>
      <w:lvlJc w:val="left"/>
      <w:pPr>
        <w:tabs>
          <w:tab w:val="num" w:pos="5760"/>
        </w:tabs>
        <w:ind w:left="5760" w:hanging="360"/>
      </w:pPr>
      <w:rPr>
        <w:rFonts w:ascii="Courier New" w:hAnsi="Courier New"/>
      </w:rPr>
    </w:lvl>
    <w:lvl w:ilvl="8" w:tplc="7E9A7B5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697062D6">
      <w:start w:val="1"/>
      <w:numFmt w:val="bullet"/>
      <w:lvlText w:val=""/>
      <w:lvlJc w:val="left"/>
      <w:pPr>
        <w:ind w:left="720" w:hanging="360"/>
      </w:pPr>
      <w:rPr>
        <w:rFonts w:ascii="Symbol" w:hAnsi="Symbol"/>
      </w:rPr>
    </w:lvl>
    <w:lvl w:ilvl="1" w:tplc="2312EB74">
      <w:start w:val="1"/>
      <w:numFmt w:val="bullet"/>
      <w:lvlText w:val="o"/>
      <w:lvlJc w:val="left"/>
      <w:pPr>
        <w:tabs>
          <w:tab w:val="num" w:pos="1440"/>
        </w:tabs>
        <w:ind w:left="1440" w:hanging="360"/>
      </w:pPr>
      <w:rPr>
        <w:rFonts w:ascii="Courier New" w:hAnsi="Courier New"/>
      </w:rPr>
    </w:lvl>
    <w:lvl w:ilvl="2" w:tplc="5CB28066">
      <w:start w:val="1"/>
      <w:numFmt w:val="bullet"/>
      <w:lvlText w:val=""/>
      <w:lvlJc w:val="left"/>
      <w:pPr>
        <w:tabs>
          <w:tab w:val="num" w:pos="2160"/>
        </w:tabs>
        <w:ind w:left="2160" w:hanging="360"/>
      </w:pPr>
      <w:rPr>
        <w:rFonts w:ascii="Wingdings" w:hAnsi="Wingdings"/>
      </w:rPr>
    </w:lvl>
    <w:lvl w:ilvl="3" w:tplc="5CDAADB6">
      <w:start w:val="1"/>
      <w:numFmt w:val="bullet"/>
      <w:lvlText w:val=""/>
      <w:lvlJc w:val="left"/>
      <w:pPr>
        <w:tabs>
          <w:tab w:val="num" w:pos="2880"/>
        </w:tabs>
        <w:ind w:left="2880" w:hanging="360"/>
      </w:pPr>
      <w:rPr>
        <w:rFonts w:ascii="Symbol" w:hAnsi="Symbol"/>
      </w:rPr>
    </w:lvl>
    <w:lvl w:ilvl="4" w:tplc="B1D23694">
      <w:start w:val="1"/>
      <w:numFmt w:val="bullet"/>
      <w:lvlText w:val="o"/>
      <w:lvlJc w:val="left"/>
      <w:pPr>
        <w:tabs>
          <w:tab w:val="num" w:pos="3600"/>
        </w:tabs>
        <w:ind w:left="3600" w:hanging="360"/>
      </w:pPr>
      <w:rPr>
        <w:rFonts w:ascii="Courier New" w:hAnsi="Courier New"/>
      </w:rPr>
    </w:lvl>
    <w:lvl w:ilvl="5" w:tplc="2328FCC4">
      <w:start w:val="1"/>
      <w:numFmt w:val="bullet"/>
      <w:lvlText w:val=""/>
      <w:lvlJc w:val="left"/>
      <w:pPr>
        <w:tabs>
          <w:tab w:val="num" w:pos="4320"/>
        </w:tabs>
        <w:ind w:left="4320" w:hanging="360"/>
      </w:pPr>
      <w:rPr>
        <w:rFonts w:ascii="Wingdings" w:hAnsi="Wingdings"/>
      </w:rPr>
    </w:lvl>
    <w:lvl w:ilvl="6" w:tplc="B2029FE4">
      <w:start w:val="1"/>
      <w:numFmt w:val="bullet"/>
      <w:lvlText w:val=""/>
      <w:lvlJc w:val="left"/>
      <w:pPr>
        <w:tabs>
          <w:tab w:val="num" w:pos="5040"/>
        </w:tabs>
        <w:ind w:left="5040" w:hanging="360"/>
      </w:pPr>
      <w:rPr>
        <w:rFonts w:ascii="Symbol" w:hAnsi="Symbol"/>
      </w:rPr>
    </w:lvl>
    <w:lvl w:ilvl="7" w:tplc="71BA8E5A">
      <w:start w:val="1"/>
      <w:numFmt w:val="bullet"/>
      <w:lvlText w:val="o"/>
      <w:lvlJc w:val="left"/>
      <w:pPr>
        <w:tabs>
          <w:tab w:val="num" w:pos="5760"/>
        </w:tabs>
        <w:ind w:left="5760" w:hanging="360"/>
      </w:pPr>
      <w:rPr>
        <w:rFonts w:ascii="Courier New" w:hAnsi="Courier New"/>
      </w:rPr>
    </w:lvl>
    <w:lvl w:ilvl="8" w:tplc="B0AC69D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578C0798">
      <w:start w:val="1"/>
      <w:numFmt w:val="bullet"/>
      <w:lvlText w:val=""/>
      <w:lvlJc w:val="left"/>
      <w:pPr>
        <w:ind w:left="720" w:hanging="360"/>
      </w:pPr>
      <w:rPr>
        <w:rFonts w:ascii="Symbol" w:hAnsi="Symbol"/>
      </w:rPr>
    </w:lvl>
    <w:lvl w:ilvl="1" w:tplc="A620C176">
      <w:start w:val="1"/>
      <w:numFmt w:val="bullet"/>
      <w:lvlText w:val="o"/>
      <w:lvlJc w:val="left"/>
      <w:pPr>
        <w:tabs>
          <w:tab w:val="num" w:pos="1440"/>
        </w:tabs>
        <w:ind w:left="1440" w:hanging="360"/>
      </w:pPr>
      <w:rPr>
        <w:rFonts w:ascii="Courier New" w:hAnsi="Courier New"/>
      </w:rPr>
    </w:lvl>
    <w:lvl w:ilvl="2" w:tplc="40DA4570">
      <w:start w:val="1"/>
      <w:numFmt w:val="bullet"/>
      <w:lvlText w:val=""/>
      <w:lvlJc w:val="left"/>
      <w:pPr>
        <w:tabs>
          <w:tab w:val="num" w:pos="2160"/>
        </w:tabs>
        <w:ind w:left="2160" w:hanging="360"/>
      </w:pPr>
      <w:rPr>
        <w:rFonts w:ascii="Wingdings" w:hAnsi="Wingdings"/>
      </w:rPr>
    </w:lvl>
    <w:lvl w:ilvl="3" w:tplc="2D988EEE">
      <w:start w:val="1"/>
      <w:numFmt w:val="bullet"/>
      <w:lvlText w:val=""/>
      <w:lvlJc w:val="left"/>
      <w:pPr>
        <w:tabs>
          <w:tab w:val="num" w:pos="2880"/>
        </w:tabs>
        <w:ind w:left="2880" w:hanging="360"/>
      </w:pPr>
      <w:rPr>
        <w:rFonts w:ascii="Symbol" w:hAnsi="Symbol"/>
      </w:rPr>
    </w:lvl>
    <w:lvl w:ilvl="4" w:tplc="ECDEA156">
      <w:start w:val="1"/>
      <w:numFmt w:val="bullet"/>
      <w:lvlText w:val="o"/>
      <w:lvlJc w:val="left"/>
      <w:pPr>
        <w:tabs>
          <w:tab w:val="num" w:pos="3600"/>
        </w:tabs>
        <w:ind w:left="3600" w:hanging="360"/>
      </w:pPr>
      <w:rPr>
        <w:rFonts w:ascii="Courier New" w:hAnsi="Courier New"/>
      </w:rPr>
    </w:lvl>
    <w:lvl w:ilvl="5" w:tplc="EA30EDB4">
      <w:start w:val="1"/>
      <w:numFmt w:val="bullet"/>
      <w:lvlText w:val=""/>
      <w:lvlJc w:val="left"/>
      <w:pPr>
        <w:tabs>
          <w:tab w:val="num" w:pos="4320"/>
        </w:tabs>
        <w:ind w:left="4320" w:hanging="360"/>
      </w:pPr>
      <w:rPr>
        <w:rFonts w:ascii="Wingdings" w:hAnsi="Wingdings"/>
      </w:rPr>
    </w:lvl>
    <w:lvl w:ilvl="6" w:tplc="BC2C77E4">
      <w:start w:val="1"/>
      <w:numFmt w:val="bullet"/>
      <w:lvlText w:val=""/>
      <w:lvlJc w:val="left"/>
      <w:pPr>
        <w:tabs>
          <w:tab w:val="num" w:pos="5040"/>
        </w:tabs>
        <w:ind w:left="5040" w:hanging="360"/>
      </w:pPr>
      <w:rPr>
        <w:rFonts w:ascii="Symbol" w:hAnsi="Symbol"/>
      </w:rPr>
    </w:lvl>
    <w:lvl w:ilvl="7" w:tplc="D0E2E8EC">
      <w:start w:val="1"/>
      <w:numFmt w:val="bullet"/>
      <w:lvlText w:val="o"/>
      <w:lvlJc w:val="left"/>
      <w:pPr>
        <w:tabs>
          <w:tab w:val="num" w:pos="5760"/>
        </w:tabs>
        <w:ind w:left="5760" w:hanging="360"/>
      </w:pPr>
      <w:rPr>
        <w:rFonts w:ascii="Courier New" w:hAnsi="Courier New"/>
      </w:rPr>
    </w:lvl>
    <w:lvl w:ilvl="8" w:tplc="46E8965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B470B332">
      <w:start w:val="1"/>
      <w:numFmt w:val="bullet"/>
      <w:lvlText w:val=""/>
      <w:lvlJc w:val="left"/>
      <w:pPr>
        <w:ind w:left="720" w:hanging="360"/>
      </w:pPr>
      <w:rPr>
        <w:rFonts w:ascii="Symbol" w:hAnsi="Symbol"/>
      </w:rPr>
    </w:lvl>
    <w:lvl w:ilvl="1" w:tplc="FF1EC2D6">
      <w:start w:val="1"/>
      <w:numFmt w:val="bullet"/>
      <w:lvlText w:val="o"/>
      <w:lvlJc w:val="left"/>
      <w:pPr>
        <w:tabs>
          <w:tab w:val="num" w:pos="1440"/>
        </w:tabs>
        <w:ind w:left="1440" w:hanging="360"/>
      </w:pPr>
      <w:rPr>
        <w:rFonts w:ascii="Courier New" w:hAnsi="Courier New"/>
      </w:rPr>
    </w:lvl>
    <w:lvl w:ilvl="2" w:tplc="0062F69A">
      <w:start w:val="1"/>
      <w:numFmt w:val="bullet"/>
      <w:lvlText w:val=""/>
      <w:lvlJc w:val="left"/>
      <w:pPr>
        <w:tabs>
          <w:tab w:val="num" w:pos="2160"/>
        </w:tabs>
        <w:ind w:left="2160" w:hanging="360"/>
      </w:pPr>
      <w:rPr>
        <w:rFonts w:ascii="Wingdings" w:hAnsi="Wingdings"/>
      </w:rPr>
    </w:lvl>
    <w:lvl w:ilvl="3" w:tplc="FF82C2FC">
      <w:start w:val="1"/>
      <w:numFmt w:val="bullet"/>
      <w:lvlText w:val=""/>
      <w:lvlJc w:val="left"/>
      <w:pPr>
        <w:tabs>
          <w:tab w:val="num" w:pos="2880"/>
        </w:tabs>
        <w:ind w:left="2880" w:hanging="360"/>
      </w:pPr>
      <w:rPr>
        <w:rFonts w:ascii="Symbol" w:hAnsi="Symbol"/>
      </w:rPr>
    </w:lvl>
    <w:lvl w:ilvl="4" w:tplc="B9A68812">
      <w:start w:val="1"/>
      <w:numFmt w:val="bullet"/>
      <w:lvlText w:val="o"/>
      <w:lvlJc w:val="left"/>
      <w:pPr>
        <w:tabs>
          <w:tab w:val="num" w:pos="3600"/>
        </w:tabs>
        <w:ind w:left="3600" w:hanging="360"/>
      </w:pPr>
      <w:rPr>
        <w:rFonts w:ascii="Courier New" w:hAnsi="Courier New"/>
      </w:rPr>
    </w:lvl>
    <w:lvl w:ilvl="5" w:tplc="7D245B1C">
      <w:start w:val="1"/>
      <w:numFmt w:val="bullet"/>
      <w:lvlText w:val=""/>
      <w:lvlJc w:val="left"/>
      <w:pPr>
        <w:tabs>
          <w:tab w:val="num" w:pos="4320"/>
        </w:tabs>
        <w:ind w:left="4320" w:hanging="360"/>
      </w:pPr>
      <w:rPr>
        <w:rFonts w:ascii="Wingdings" w:hAnsi="Wingdings"/>
      </w:rPr>
    </w:lvl>
    <w:lvl w:ilvl="6" w:tplc="9508F6D2">
      <w:start w:val="1"/>
      <w:numFmt w:val="bullet"/>
      <w:lvlText w:val=""/>
      <w:lvlJc w:val="left"/>
      <w:pPr>
        <w:tabs>
          <w:tab w:val="num" w:pos="5040"/>
        </w:tabs>
        <w:ind w:left="5040" w:hanging="360"/>
      </w:pPr>
      <w:rPr>
        <w:rFonts w:ascii="Symbol" w:hAnsi="Symbol"/>
      </w:rPr>
    </w:lvl>
    <w:lvl w:ilvl="7" w:tplc="870C38DE">
      <w:start w:val="1"/>
      <w:numFmt w:val="bullet"/>
      <w:lvlText w:val="o"/>
      <w:lvlJc w:val="left"/>
      <w:pPr>
        <w:tabs>
          <w:tab w:val="num" w:pos="5760"/>
        </w:tabs>
        <w:ind w:left="5760" w:hanging="360"/>
      </w:pPr>
      <w:rPr>
        <w:rFonts w:ascii="Courier New" w:hAnsi="Courier New"/>
      </w:rPr>
    </w:lvl>
    <w:lvl w:ilvl="8" w:tplc="20407FB8">
      <w:start w:val="1"/>
      <w:numFmt w:val="bullet"/>
      <w:lvlText w:val=""/>
      <w:lvlJc w:val="left"/>
      <w:pPr>
        <w:tabs>
          <w:tab w:val="num" w:pos="6480"/>
        </w:tabs>
        <w:ind w:left="6480" w:hanging="360"/>
      </w:pPr>
      <w:rPr>
        <w:rFonts w:ascii="Wingdings" w:hAnsi="Wingdings"/>
      </w:rPr>
    </w:lvl>
  </w:abstractNum>
  <w:abstractNum w:abstractNumId="14" w15:restartNumberingAfterBreak="0">
    <w:nsid w:val="64F012E0"/>
    <w:multiLevelType w:val="hybridMultilevel"/>
    <w:tmpl w:val="C1402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8577610">
    <w:abstractNumId w:val="0"/>
  </w:num>
  <w:num w:numId="2" w16cid:durableId="274674695">
    <w:abstractNumId w:val="1"/>
  </w:num>
  <w:num w:numId="3" w16cid:durableId="419260500">
    <w:abstractNumId w:val="2"/>
  </w:num>
  <w:num w:numId="4" w16cid:durableId="210769741">
    <w:abstractNumId w:val="3"/>
  </w:num>
  <w:num w:numId="5" w16cid:durableId="109865264">
    <w:abstractNumId w:val="4"/>
  </w:num>
  <w:num w:numId="6" w16cid:durableId="86655688">
    <w:abstractNumId w:val="5"/>
  </w:num>
  <w:num w:numId="7" w16cid:durableId="1931549208">
    <w:abstractNumId w:val="6"/>
  </w:num>
  <w:num w:numId="8" w16cid:durableId="1697344715">
    <w:abstractNumId w:val="7"/>
  </w:num>
  <w:num w:numId="9" w16cid:durableId="1268538582">
    <w:abstractNumId w:val="8"/>
  </w:num>
  <w:num w:numId="10" w16cid:durableId="34434519">
    <w:abstractNumId w:val="9"/>
  </w:num>
  <w:num w:numId="11" w16cid:durableId="2132747120">
    <w:abstractNumId w:val="10"/>
  </w:num>
  <w:num w:numId="12" w16cid:durableId="1833982061">
    <w:abstractNumId w:val="11"/>
  </w:num>
  <w:num w:numId="13" w16cid:durableId="1541356531">
    <w:abstractNumId w:val="12"/>
  </w:num>
  <w:num w:numId="14" w16cid:durableId="2137946944">
    <w:abstractNumId w:val="13"/>
  </w:num>
  <w:num w:numId="15" w16cid:durableId="16511315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0A"/>
    <w:rsid w:val="000C2051"/>
    <w:rsid w:val="0010268E"/>
    <w:rsid w:val="001538C9"/>
    <w:rsid w:val="00384D32"/>
    <w:rsid w:val="0048070A"/>
    <w:rsid w:val="004F30EC"/>
    <w:rsid w:val="005149BA"/>
    <w:rsid w:val="006C569F"/>
    <w:rsid w:val="00747CAD"/>
    <w:rsid w:val="007969C2"/>
    <w:rsid w:val="00850A25"/>
    <w:rsid w:val="008B5B4F"/>
    <w:rsid w:val="008C4CBA"/>
    <w:rsid w:val="00CA450D"/>
    <w:rsid w:val="00D54793"/>
    <w:rsid w:val="00D75E7A"/>
    <w:rsid w:val="00DA046A"/>
    <w:rsid w:val="00DF03EE"/>
    <w:rsid w:val="00E922EA"/>
    <w:rsid w:val="00EF6B4F"/>
    <w:rsid w:val="00F808CC"/>
    <w:rsid w:val="00F9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DFAB"/>
  <w15:docId w15:val="{25FBFD3F-5B52-4902-9F6E-C4CFF16C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left-padding-cell">
    <w:name w:val="left-padding-cell"/>
    <w:basedOn w:val="DefaultParagraphFont"/>
    <w:rPr>
      <w:shd w:val="clear" w:color="auto" w:fill="373D48"/>
    </w:rPr>
  </w:style>
  <w:style w:type="character" w:customStyle="1" w:styleId="documentleft-box">
    <w:name w:val="document_left-box"/>
    <w:basedOn w:val="DefaultParagraphFont"/>
    <w:rPr>
      <w:shd w:val="clear" w:color="auto" w:fill="373D48"/>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FFFFFF"/>
      <w:sz w:val="32"/>
      <w:szCs w:val="32"/>
    </w:rPr>
  </w:style>
  <w:style w:type="paragraph" w:customStyle="1" w:styleId="divdocumentdivSECTIONCNTC">
    <w:name w:val="div_document_div_SECTION_CNTC"/>
    <w:basedOn w:val="Normal"/>
    <w:pPr>
      <w:shd w:val="clear" w:color="auto" w:fill="373D48"/>
    </w:pPr>
    <w:rPr>
      <w:color w:val="FFFFFF"/>
      <w:shd w:val="clear" w:color="auto" w:fill="373D48"/>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373D48"/>
      <w:textAlignment w:val="top"/>
    </w:pPr>
    <w:rPr>
      <w:shd w:val="clear" w:color="auto" w:fill="373D48"/>
    </w:rPr>
  </w:style>
  <w:style w:type="character" w:customStyle="1" w:styleId="documentright-box">
    <w:name w:val="document_right-box"/>
    <w:basedOn w:val="DefaultParagraphFont"/>
    <w:rPr>
      <w:shd w:val="clear" w:color="auto" w:fill="373D48"/>
    </w:rPr>
  </w:style>
  <w:style w:type="paragraph" w:customStyle="1" w:styleId="documentright-boxsection">
    <w:name w:val="document_right-box_section"/>
    <w:basedOn w:val="Normal"/>
  </w:style>
  <w:style w:type="paragraph" w:customStyle="1" w:styleId="documentdivparagraph">
    <w:name w:val="document_div_paragraph"/>
    <w:basedOn w:val="Normal"/>
  </w:style>
  <w:style w:type="paragraph" w:customStyle="1" w:styleId="documentprflPic">
    <w:name w:val="document_prflPic"/>
    <w:basedOn w:val="Normal"/>
    <w:pPr>
      <w:jc w:val="right"/>
    </w:pPr>
  </w:style>
  <w:style w:type="paragraph" w:customStyle="1" w:styleId="documentprflPicdiv">
    <w:name w:val="document_prflPic &gt; div"/>
    <w:basedOn w:val="Normal"/>
    <w:pPr>
      <w:jc w:val="right"/>
    </w:pPr>
  </w:style>
  <w:style w:type="paragraph" w:customStyle="1" w:styleId="documentclear">
    <w:name w:val="document_clear"/>
    <w:basedOn w:val="Normal"/>
  </w:style>
  <w:style w:type="character" w:customStyle="1" w:styleId="right-padding-cell">
    <w:name w:val="right-padding-cell"/>
    <w:basedOn w:val="DefaultParagraphFont"/>
    <w:rPr>
      <w:shd w:val="clear" w:color="auto" w:fill="373D48"/>
    </w:rPr>
  </w:style>
  <w:style w:type="table" w:customStyle="1" w:styleId="documenttopsection">
    <w:name w:val="document_topsection"/>
    <w:basedOn w:val="TableNormal"/>
    <w:tblPr/>
  </w:style>
  <w:style w:type="character" w:customStyle="1" w:styleId="container-2">
    <w:name w:val="container-2"/>
    <w:basedOn w:val="DefaultParagraphFont"/>
  </w:style>
  <w:style w:type="paragraph" w:customStyle="1" w:styleId="documentsectionSECTIONSUMM">
    <w:name w:val="document_section_SECTION_SUMM"/>
    <w:basedOn w:val="Normal"/>
  </w:style>
  <w:style w:type="paragraph" w:customStyle="1" w:styleId="documentparagraphsinglecolumn">
    <w:name w:val="document_paragraph_singlecolumn"/>
    <w:basedOn w:val="Normal"/>
  </w:style>
  <w:style w:type="paragraph" w:customStyle="1" w:styleId="p">
    <w:name w:val="p"/>
    <w:basedOn w:val="Normal"/>
  </w:style>
  <w:style w:type="paragraph" w:customStyle="1" w:styleId="section-gap-div">
    <w:name w:val="section-gap-div"/>
    <w:basedOn w:val="Normal"/>
    <w:pPr>
      <w:spacing w:line="400" w:lineRule="atLeast"/>
    </w:pPr>
    <w:rPr>
      <w:sz w:val="40"/>
      <w:szCs w:val="40"/>
    </w:rPr>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sectionSECTIONSUMMsectionheading">
    <w:name w:val="document_section_SECTION_SUMM + section_heading"/>
    <w:basedOn w:val="Normal"/>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rPr>
      <w:bdr w:val="none" w:sz="0" w:space="0" w:color="auto"/>
      <w:vertAlign w:val="baseline"/>
    </w:rPr>
  </w:style>
  <w:style w:type="character" w:customStyle="1" w:styleId="div">
    <w:name w:val="div"/>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paragraph" w:customStyle="1" w:styleId="divParagraph">
    <w:name w:val="div Paragraph"/>
    <w:basedOn w:val="Normal"/>
  </w:style>
  <w:style w:type="paragraph" w:customStyle="1" w:styleId="documentulli">
    <w:name w:val="document_ul_li"/>
    <w:basedOn w:val="Normal"/>
    <w:pPr>
      <w:pBdr>
        <w:left w:val="none" w:sz="0" w:space="3" w:color="auto"/>
      </w:pBdr>
    </w:pPr>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paragraph" w:customStyle="1" w:styleId="documentrightmargincellParagraph">
    <w:name w:val="document_rightmargincell Paragraph"/>
    <w:basedOn w:val="Normal"/>
  </w:style>
  <w:style w:type="table" w:customStyle="1" w:styleId="documentsection">
    <w:name w:val="document_section"/>
    <w:basedOn w:val="TableNormal"/>
    <w:tblPr/>
  </w:style>
  <w:style w:type="paragraph" w:customStyle="1" w:styleId="documentparagraphwrapperdivheading">
    <w:name w:val="document_paragraphwrapper_div_heading"/>
    <w:basedOn w:val="Normal"/>
    <w:pPr>
      <w:pBdr>
        <w:left w:val="none" w:sz="0" w:space="25" w:color="auto"/>
      </w:pBdr>
    </w:pPr>
  </w:style>
  <w:style w:type="character" w:customStyle="1" w:styleId="ratingTextpnth-last-child1">
    <w:name w:val="ratingText_p_nth-last-child(1)"/>
    <w:basedOn w:val="DefaultParagraphFont"/>
  </w:style>
  <w:style w:type="paragraph" w:customStyle="1" w:styleId="divtwocolleftpaddingParagraph">
    <w:name w:val="div_twocolleftpadding Paragraph"/>
    <w:basedOn w:val="divParagraph"/>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character" w:customStyle="1" w:styleId="Strong1">
    <w:name w:val="Strong1"/>
    <w:basedOn w:val="DefaultParagraphFont"/>
    <w:rPr>
      <w:bdr w:val="none" w:sz="0" w:space="0" w:color="auto"/>
      <w:vertAlign w:val="baseline"/>
    </w:rPr>
  </w:style>
  <w:style w:type="table" w:customStyle="1" w:styleId="documentbodyContainer">
    <w:name w:val="document_bodyContainer"/>
    <w:basedOn w:val="TableNormal"/>
    <w:tblPr/>
  </w:style>
  <w:style w:type="paragraph" w:styleId="NormalWeb">
    <w:name w:val="Normal (Web)"/>
    <w:basedOn w:val="Normal"/>
    <w:uiPriority w:val="99"/>
    <w:semiHidden/>
    <w:unhideWhenUsed/>
    <w:rsid w:val="001538C9"/>
    <w:pPr>
      <w:spacing w:before="100" w:beforeAutospacing="1" w:after="100" w:afterAutospacing="1"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863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Kiran Rachel  George</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Kiran Rachel  George</dc:title>
  <dc:subject/>
  <dc:creator>Kiran Rachel George</dc:creator>
  <cp:keywords/>
  <dc:description/>
  <cp:lastModifiedBy>Kiran Rachel George</cp:lastModifiedBy>
  <cp:revision>2</cp:revision>
  <dcterms:created xsi:type="dcterms:W3CDTF">2023-07-05T09:21:00Z</dcterms:created>
  <dcterms:modified xsi:type="dcterms:W3CDTF">2024-05-17T07:05:00Z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747715fb-a038-4f8e-ae48-469782affe7d</vt:lpwstr>
  </property>
  <property fmtid="{D5CDD505-2E9C-101B-9397-08002B2CF9AE}" pid="3" name="x1ye=0">
    <vt:lpwstr>DIkAAB+LCAAAAAAABAAUm0WWrFAUBBfEACtsiLs7M9zdWf3vv4CmOLx7MyPoKhonGBwVmB+KIgiK0SzMoghBwTyOCwiJ411JaCkNugwbtyGU2bSMznLlR48RdWFsYeewd8VtN8eWpuYqRJoDaGCQvXQIl7sE3UO3Y7rze9NiqT78pxVsqrFFQb0r2lQ4sMHVVgCB8Ili1ypG4RCNph39KkV+srFKxWsIC51as/BW9/bnkhxAtD1scWs+YelZLxK</vt:lpwstr>
  </property>
  <property fmtid="{D5CDD505-2E9C-101B-9397-08002B2CF9AE}" pid="4" name="x1ye=1">
    <vt:lpwstr>MEIOAveqoy/fyDyl9Imu68+yBWnkbM2PuqhA8X0jogG0hz/NlczYIwpc1pAf8tEPKeU/gjCjbaf88Xjl7E42j3zcwt9t6v23+vtdrd9J0OKPsWAjMzdHdqpcPrmGRgTZCGPkXXyc5OGqJVGJZbEIPrKlcFLREeB5gBFILCyyFiii/QPXu2sKQebW7WAs5da0w24yu5kxkG4b0eodGg5kNe4NwsjZTbtnk0z5TK343HpHPzamMtfJuxYx3Kks+E4</vt:lpwstr>
  </property>
  <property fmtid="{D5CDD505-2E9C-101B-9397-08002B2CF9AE}" pid="5" name="x1ye=10">
    <vt:lpwstr>e6L5fNLipmFX7m7TGevAvBEku175DXH2g+xjTXX3lsfuyBwcwABoWr5GjF8eCIaU7s60bpL2pbdPIPXn++AwBcSqsHdfr9PTnXHP7FQoYTqE50L83TKk113s9ri+vEEps9aVtRAdna6kWzbJmdkHAz+MOch+9eqknKw9k5xjEk7xxX1fy9WaNYt4TLBZ7dWmhd0jcOoQYGfpQ17ua4V7Ul/FX30s22sgjicP1hBFPOIgISTaHcxkKICb7HYy0gE</vt:lpwstr>
  </property>
  <property fmtid="{D5CDD505-2E9C-101B-9397-08002B2CF9AE}" pid="6" name="x1ye=100">
    <vt:lpwstr>NPOTXEweWn85ruDSpdBTN9L7URRdBFJzXktdbQ5wkQZwBcYu/lm+02X5VkRRd82vkQL3jT2UPfc5TGKwV685ylBFlnCzZpKGeEN51jOg1+LXSVqFNw88QHmiBkYKZeATsPKBcPCn3g9zbb5RsGned0MklhQdWKd2KD/zl27IIlw8rDA59vz6P3/WqgHYGwESqglkdKKzf3w7+rm7jbVmWblYE40RyBJnmyR148o0IEQFdPxoNSXl0KRvRF8pxc5</vt:lpwstr>
  </property>
  <property fmtid="{D5CDD505-2E9C-101B-9397-08002B2CF9AE}" pid="7" name="x1ye=101">
    <vt:lpwstr>jA0ehaXBt69W6V3tfpc7m+ehH90UK0io54leLb5mq9vmwvNS4UAkk8HERX6Rxw77wdbxC607osN4M2rMSCzND628Yzq/e3l8S9T8I/Kx0Yb09z79c9ruuL2QUwQp5sGnc6JC/XFDYjIwUOQDyNgCOneDJ2ZdIEYOvUq59Lb5q4HVJHDzAH5XqbWd02syG+uT+WsWUHJrus5A7XgFwBcoelfLAuTsEAmQr69Tj/7Snmx9ExtQjLQqp4VKu3ipXiD</vt:lpwstr>
  </property>
  <property fmtid="{D5CDD505-2E9C-101B-9397-08002B2CF9AE}" pid="8" name="x1ye=102">
    <vt:lpwstr>ooild0EdZeHVbdGcawPUik4K5zfSbxgJctx6i+umr4o7MbfnF9ffWQOP7UUgyZX7oyb6qzVRcDCWxs/3f77QIFXiqQRWkkyyEucURvRdhSG30eC+iQcPezYfp4VBFZtd8U44KQH51u3JRGqlnmCZK1SqKiSdTjTchFFwy7roha/zlHRnPvRI+PgHlO/YYztBlJUp66PK8G+0t1xGM8e4xsa9P70qMvoy5hzY/FSaRTAGnuc1pP4EIPNH1kpUqxF</vt:lpwstr>
  </property>
  <property fmtid="{D5CDD505-2E9C-101B-9397-08002B2CF9AE}" pid="9" name="x1ye=103">
    <vt:lpwstr>paPNWp5G9/Rcc4oVQpmIQtDaZnLqwzGPh9ddW7qQ5o5E+xH3wz8YqU9OkmjK7hJYr1QlmT9jum2HY4zDsHpgGd1OAHIt1zLLjUN0TNCfKCcW+IudxbKqIYeTptVgMzcYsu9XyT053jizhTJfpT1mGW0QLnIb8BAEmLYPug5uvceQ53NnD/pIo+Gg8eKPdiWCbW4rJsFbwEOCNjHpqDC65X6YC4Mk2NUduHjhSTjjlkBgSHLuj9QoCDJZb9ZAuhw</vt:lpwstr>
  </property>
  <property fmtid="{D5CDD505-2E9C-101B-9397-08002B2CF9AE}" pid="10" name="x1ye=104">
    <vt:lpwstr>9XhvG1XPqq+bMBXoeYsQntAZkfNQq/OdwYIAIIzVFVdpYcWjBaQInsVezE+2316og/Jlm6v3Gch9m9MEPa6XdgdQ5CAOT8ifIZbYSmf215UDLXl/ZnL6ApAwVvuR+gsq0GIAmgvxeLm5fleLF0NGDz+WC7Iy+hnNZFE0nv7vmGyDRDxkHb3iKyev4mnUKPLa3bEJV3l4rB91mLvhLbpQtbdwYtsCNDQG1pi+JPM41ZbrmtyGPPT737coood8I5M</vt:lpwstr>
  </property>
  <property fmtid="{D5CDD505-2E9C-101B-9397-08002B2CF9AE}" pid="11" name="x1ye=105">
    <vt:lpwstr>ByITQ3JXgYjVmygqHSY+TMEBbil4S9Yoba01El9tq3zxCwvU8eIvcvSp7MR3u0i/5PTmvQq8U/lIAeq2oMK3tPe+2zQbUiXjfxWLR+WwltzH2jcG9SrNqrPSwN2sjQA6zisdNa+yktQwc0KQjQUiEnHuYdg6g37SNtsqkJ78EJX1QpqBdnFfe2vaFZMwpCL7+YnqnsIr7DMgk+dtcGfbVtGCi1YPMt3D/AwTGqcIyHN4hEUxE/tbzJU1vvBNiMB</vt:lpwstr>
  </property>
  <property fmtid="{D5CDD505-2E9C-101B-9397-08002B2CF9AE}" pid="12" name="x1ye=106">
    <vt:lpwstr>OOLADh/8tkuCjPHDvj4o7yD3wYzS/usYkiazeSI6KZAi4bfAba1LHFY8UspEevZK4wuAf3OT99iIynoH/epGpiCACcN1nRz46/n2xDoYp/3+eluYHfupHQFYgGgkYBTJNl5ZbQlPeIKvu0viGO0PgxEggvdenFdpKwvUK2sbjgG6wcgShfvzX7hep3KpMhADT0kRJyPnGg0B1mQ2To/5Gta984GpgZZUU33pIs3RRAIydOMoZH7f0E+wZ6jJOQW</vt:lpwstr>
  </property>
  <property fmtid="{D5CDD505-2E9C-101B-9397-08002B2CF9AE}" pid="13" name="x1ye=107">
    <vt:lpwstr>53EtAaKDqQoZCOCwLIrtBcLiB3vnT0vX6B2K0E3qFpiDUUuAMBYJNyiobNEqneNRMAs2X39Ctep3By50ans45eu4rf4DTYzamLYwHFtoU/LaqgbrwmQgkMvf+8F+XkPrNC8wOfbfdf0R7FCn5pUtUd314IFBvMFSapJMsBfXZK5MUzUr9SE2eVz7LWnn3Sy1mjqddM4QKbLoMIstPok/Uwnf0Q96fERMUiVS7MlECuNoX1WN01G3WZ1FkyUX8fo</vt:lpwstr>
  </property>
  <property fmtid="{D5CDD505-2E9C-101B-9397-08002B2CF9AE}" pid="14" name="x1ye=108">
    <vt:lpwstr>F/gPZa46qr6uWa1eZYVKxiKwTli8tjla1/RbjldMTxt83X1++LRYOIbrKzf2Kfktug4BVwuxjvgXyPYiwGuL3K0srZXflcEWoe5RVwEV7t7PSFayJvjonj5pvr310d9V8EVpyfcE+bZ0QtwxeHWWB632ZzOoUs8Fb0cTkR0d4JnbV7ay95OrgrGkJT3pqaac/YSuX++2o30n2PHbXXdUOXcqva5fRJu261psPgO4PFENtgO6UDls9z9+ILNkpIx</vt:lpwstr>
  </property>
  <property fmtid="{D5CDD505-2E9C-101B-9397-08002B2CF9AE}" pid="15" name="x1ye=109">
    <vt:lpwstr>UUO4ROdv8AJSUyNvGr6BmzZAFkQFTlscDbSlq2JvWV/TGoaf80vMHO0qbR/VYj+98ydkCQO9PupgWXnABSV7+/93/CQ9yXFEpKv7GbMbMiK4Ibkg1Xq7tiUkvmTRTokRnaDF+VIPdM/tX8NUWp+OHJXpE3K/DH4AQhgUCxWJ02nrHUKnPkxWi/ZarASPmGyHNVw/CMwSmypW3Wi3RM2ZXwPQrkjsuUnHD9BCgi+sOAECed015uKqV0Jvld5+lnk</vt:lpwstr>
  </property>
  <property fmtid="{D5CDD505-2E9C-101B-9397-08002B2CF9AE}" pid="16" name="x1ye=11">
    <vt:lpwstr>oysV4SJ1DsmSRGJL03PCpLwW+GYSgHVxL6aG8Px+pWsgDpaRBpwlSxON6ok1UFny4Knl0pqJlId0aAIm7yX4vrIWML9RKNoPupXqFm+LwyBGrIbfQaUqeDZzqpti+cKz8/KGvFkOySlBwYkrkF99zCaXwzdmk7J0wVlk/bYthWMc4AnqBugurqdij56jBXK+DrPSo+rKmaHq0iybrcpgDB/ncT3xrytSiMqkRPBri3GKZPNqxFTOrSPDxz4HeFk</vt:lpwstr>
  </property>
  <property fmtid="{D5CDD505-2E9C-101B-9397-08002B2CF9AE}" pid="17" name="x1ye=110">
    <vt:lpwstr>+MBCcJthxd1tx+rj1B7fT2wg9xuIk+GGx0J21yZXewFqLfXO0nB9jMWAaHJoGbLBzlxHuhrsbYEh9YU6loMvtcV5Ch0cgPjpCPTG0qSqLx/jm8NnNGxlSKRsNVjS5PSATN53X3aRHP1AC8+OY+PliJ5k+mCaIc98jtB5/8plqXJAV9cSR87JrZk7+A7RLUj6P5iaubeyugoHHC2YR9PrbQlihp2i9WJVPfHljNBDcFFRXZJQbNwQBBHmRIMe0gK</vt:lpwstr>
  </property>
  <property fmtid="{D5CDD505-2E9C-101B-9397-08002B2CF9AE}" pid="18" name="x1ye=111">
    <vt:lpwstr>/VK+xnU+XvGTPPtvboy2GoFcSi1RxP1Wf6uvZd1mQEY746NMDZRrXnE3a8dYeuM5g7yVpeR2gV47rraI7/UO8Ocx/NMPpP1RsSnBWOTMu1jn5VpZJyr+nj4bKOy9fW18wHUhJkS+323yMa7KBymtcwQssL2pvCdogPOfCLLr8lT2d2qBjl+QS2Bl89x4SVgBgapfoxsO+Rs5+cLJdhdEOB0L1dPJsmveDEb/EJOyIk/m5BESDGXmRwEhAs9bp7k</vt:lpwstr>
  </property>
  <property fmtid="{D5CDD505-2E9C-101B-9397-08002B2CF9AE}" pid="19" name="x1ye=112">
    <vt:lpwstr>E5cy2/zBBK6eZ2HQZ9iGnYNAW9qIE5TzYcIi6YK0TheOwV3FLdnwFQ8FuIMIMmkzQ6//zPi7XW/oRhf33u0PxROwlZfk0gj+Nzsq/MQ3zqv+qyrpNItr/VkD9VDJsY77RxS8lMCKH3pNb2RMNGdZ3XIq3kuwusfGeydy6vi51Q7KF/LM8MJUf84p6mDREygDv5Q6loYXJyYsyaRaxgSAu2DgL/3cCDTTDtuaatyCyl2O7EGNcsYNrhWNFTeMHcg</vt:lpwstr>
  </property>
  <property fmtid="{D5CDD505-2E9C-101B-9397-08002B2CF9AE}" pid="20" name="x1ye=113">
    <vt:lpwstr>i2OpNajnQZgX1nGYWBai02gNSL3jRmvrYGhDsYGBOJGLweOPW77NjfZsNgB5UR4Y914oVjDWedafS4z6Bdv+Q3zthvPhldqwYPLWWeef04eNbxiQcBp2m+ioGbnThFo/6qwV9PCX1VTAZwYlIGoFbjPLFHkBJWFnq9fUGnMIbt9g0zxXrkLyi9IEk5gmGwiuHBbc0oadYu1JjGIv4k5cc87iSTwzDPTvhmYn9xNPQ+f2gE3RCAMtfRFwbAIS1ui</vt:lpwstr>
  </property>
  <property fmtid="{D5CDD505-2E9C-101B-9397-08002B2CF9AE}" pid="21" name="x1ye=114">
    <vt:lpwstr>FLr0DDrkK6E3IUAeOu6Qj9v54Kpu5dvxStwRmrdM2Y2QRnTqwP8RFCsSwNGohFdTcJ/CfOAkF9DVeL9BaiwMjhm015fMECoVFO5IPxJF6oTnhrQZhFSqyop8C2HoEps9vQkdFCh22H66fxIsY++E8ebKku/ILu4782PZ3ZR5xNbAgCv7WMpD+6vstSQ9PcvZauChkJUfQHrBNK0LEmSTuNjUwdtmNwe+qEFAUZzXrjZE7SDEtx2Fi6OOU8s0D1m</vt:lpwstr>
  </property>
  <property fmtid="{D5CDD505-2E9C-101B-9397-08002B2CF9AE}" pid="22" name="x1ye=115">
    <vt:lpwstr>ny6eXdCD617R1uKtqX19gBguObGna8wHwtUrAfRZc5y50jb3DPgnlbViE5Xpop2/s16InAYwsa57xDgWnh9bAHGsUHafrlcscfHeh5uRw7kjK8B8njwpX3aT4rFQiXI2z59YPMSbqVKDLkCZJWqR9jboKBRxbAjDY7GXa6OCNSYooJfcjO8BhutAf0hLqtOeYPkXU+QknDIDXa5d85VDvIbki3A9vfug60dHYVXjdl1dCAlLEkofj6BGNNvcg7y</vt:lpwstr>
  </property>
  <property fmtid="{D5CDD505-2E9C-101B-9397-08002B2CF9AE}" pid="23" name="x1ye=116">
    <vt:lpwstr>Qf+/us/7nJtkyTbt6QB/wZhnyHz07e0J6zTDW/XPkHw7+cPjpP8QHseaFnkXbd5I+zLVFkvsV0iCZ7QgjCsKrD8iR9KyY6xp7/ed3h9iTCc0FE1DZPH4c53sDfP4SQoj/CQuNgtpIDFUjxDA4MX9xqGRU6NNfoDn/NOqQ1WP7eKSj7OFl7oEpmZz0GXCsQoTp5sguG3r1jNqiEe8J+vQKFpLRZ394nh23/B7W+KPcvxjFrFDZgxnKraMwDJFTtR</vt:lpwstr>
  </property>
  <property fmtid="{D5CDD505-2E9C-101B-9397-08002B2CF9AE}" pid="24" name="x1ye=117">
    <vt:lpwstr>1HX+ChNdDQIlCnjvvJ1agk20fl0eo6yfKkVE+NSWSMBUruUL+oI1jlkus5oaLQF/o5hLoFLQC8zBW5TSd4WKi5Bb5cUeYYvHaWO7ED0HVC9/+i3/TPRVwQ3YgYvw5mYG+9Dyo7eBSc0yEooVHI6HxsyMspAMM2Wz+TnziYFotlUX/haYLmHkqkUtNSxyLx+MNqQipjyelPL+rtxHSwyqGGsg7K94Sj3X08t0z41KIbYmatEbMsdRx3DBnKQrUM2</vt:lpwstr>
  </property>
  <property fmtid="{D5CDD505-2E9C-101B-9397-08002B2CF9AE}" pid="25" name="x1ye=118">
    <vt:lpwstr>KIy6hpKmtP1gwWu1Pl1qq3ttVzlLzcwHCDLI1qVd2LyZMkUt5XvPOA8iMmZOHDLdJ+y14fSym5ZlMsyLPjejeE/PqghLxg8ZgLGvbSdlIxdvEFsK2quQue4yj7mLTruO+S+jHFAW/HL7oqAFVm3CJZe7UNqgJ2OHLvQmuPlPOJ+jX464cQ/WCvEKPhvvJcDw86RZHurzd+dmOI31I+ga/n72m5Kp92EfbZ2LEn9OfPr91q8xawddHoCpt/KCmOu</vt:lpwstr>
  </property>
  <property fmtid="{D5CDD505-2E9C-101B-9397-08002B2CF9AE}" pid="26" name="x1ye=119">
    <vt:lpwstr>HCn18CgRhiPkxitVokUJd1uuRJKQpCyDNINLcRPuHzC4lWRiAYOcsnAhI5UtgohDTKbXItYFKQZjQhbvxoaELpIoLOv+iia2yIrDXnPYP9FwASHFIx4j+8XPYdF8UcSo68PSVdnTLW/QQohLjWMFCnvBSo59GqvMiPkJ9C4shdLjXgnH4nSJclQ1Ju/WJsJsc3hBhDzsRsircwf6hKFIoiiv6yk0Y5mm6++a3JggQ4kuIXSbVLsNjjxFIpANeGH</vt:lpwstr>
  </property>
  <property fmtid="{D5CDD505-2E9C-101B-9397-08002B2CF9AE}" pid="27" name="x1ye=12">
    <vt:lpwstr>AVuRAPpXu8UYNHWDy4ZP5YxY/nxoZCUfi92L73vZjBeg8WMRZE1IrTZIM0uO9skdcOM76F9cUnX1ZdcKb+nKMs2l8wre0n6eHZnfH+9YljQEgrbom5/85Sg66h5JWyd3iZ0PTCCjqvQCK+1DoZfZSQM8E7j4+71yzFuupuZnzd9VrrWsx0A7tFl6e6iNoPz+OihCsKJ0pWqnKqfMkoItu9GqZ8S7VwdlTuVv/cD1tuV5fAJZp013k6ZnHeeKA3Z</vt:lpwstr>
  </property>
  <property fmtid="{D5CDD505-2E9C-101B-9397-08002B2CF9AE}" pid="28" name="x1ye=120">
    <vt:lpwstr>4lUIPevldwLO94tbCzL2Ud5tYHp52Rs8diFT4i52m9mQOFXFXRRPsGc+3Vh51/KLTsnUn+jAI5vIUfdHNuKvYicAvXNaJfQCfFgnGFhkLZfFVXc/TWROyvW7sl43wluIV4Gr5/9FJ2krRGMNfpdzl8DSNJGeDJ/pE5jf3uWmu5I20eovmgCMU+dUPuZeLamfGOn3yYqzCVcl+gm9ac5Oqr7H4a3P50t2T02LoKYUX7BkAoxY44H6yh8CIXQpllv</vt:lpwstr>
  </property>
  <property fmtid="{D5CDD505-2E9C-101B-9397-08002B2CF9AE}" pid="29" name="x1ye=121">
    <vt:lpwstr>zRV2OrAWsI3kkisI8wuymBsVPqIQw2uHQ0aeq1kqnXmpwEPBkVEtDrN3XBEbcJNZZXqImW4sQQf2s5RkRth5ckrxl/feH02bKYVglMyJAhYAvPgl9rLVFUEPs19BkuWNhqUupPWmqGgs0UhKaj/CJsmqkW17TyYHvQ/6ryZDeInSvS1xyKKRGg/sAR6MQYUEValVDx9ZOaxDTF4BhQGKi0V+NDqiwbXNlFXncQkd+CmkBpjp347WKE7ABY7jVc3</vt:lpwstr>
  </property>
  <property fmtid="{D5CDD505-2E9C-101B-9397-08002B2CF9AE}" pid="30" name="x1ye=122">
    <vt:lpwstr>bSZUGa93fSub+I9G2JZL8S3ACBL7XEM+u38HCkek3QjF0zT7eH6JMv2I+HBy3IUfFsYErrnV+zMvVukJIZDrl0iyZKbXoIzBvj/P8kcjgsheAe+7BsL8G3rHF/HCo9M5vVqm4GeSi8Um3k4gY5hCFnunr7aAO0xAMyfBBHL54aBiD/+H8xZ4wN04j3H16sRTG4ZZBpnDSj5n3m3lqWUA9zdeXYkHEFRgkh+GlE4qM2eOLTYtk3PWQ1LT8eE318Z</vt:lpwstr>
  </property>
  <property fmtid="{D5CDD505-2E9C-101B-9397-08002B2CF9AE}" pid="31" name="x1ye=123">
    <vt:lpwstr>4ra0CTZxmY7uyWGF/lmLnRF67dLUutcg093F/aHE0NdhxLD0g4hf5vk16i7yTGFNe0zri3R8DBBwYWFpNuSarpjY/UVzUrbcoV7ClYhytOskoDhKBNEoVtNhkN95g3YCCezIag91Rhy8HXJaLyM/9X5kvzuBhU7tCCdfHDus3X4LVs/kYlOgX7ap68WSfb31rFstz8BOBs6piOfML8FlZQ/KyqgmqMaOB7aZ/QRLZmX1nLMRxzH3odOkabqDPWa</vt:lpwstr>
  </property>
  <property fmtid="{D5CDD505-2E9C-101B-9397-08002B2CF9AE}" pid="32" name="x1ye=124">
    <vt:lpwstr>hzvA0zWfU94gzPOrnOm+g9uCxJiNIX4xuF+6tqhU+KxJJ0xOKrd5b3xkWDB2/omgiVicXhXWsGScnRrLpx/IiOaZtbXnWDX8LDaUxGZGvaGNPQBouiu37acTsm6d0kiGWLvyNFeFp9R2vyLI2nTEw22kLF3RZwHSc5KcpwSmFW++GJTVIDpjnZkwRWcNrAT1nkvzwtcIYQlQNScgE5E82/A3f9WRGiguykuThbjrsjlDsRnkh7ySVhBuQ59eC95</vt:lpwstr>
  </property>
  <property fmtid="{D5CDD505-2E9C-101B-9397-08002B2CF9AE}" pid="33" name="x1ye=125">
    <vt:lpwstr>95E45cKozUyoYGBXgdtEolyFQgxoddH2RDPf54dyrhDU63dYTLTcTvm3nMGf+51DKfXTJl9bMDF42YLnXfoN/wg9bP97sBNmlTw+kmu4Y4sxG5rLJIu91cMOxf00JVqpWgFtcleFMBu4n9yrG70btnAzG+q74/CXRz1lT98ogVcslnRSBWXwcgiOlhtsxyUVBWeV7sxIQeM6W2ubhWOONxZ72oCAJr17SpfIT89q/cwR1xI+XiMit/I57pPsiy/</vt:lpwstr>
  </property>
  <property fmtid="{D5CDD505-2E9C-101B-9397-08002B2CF9AE}" pid="34" name="x1ye=126">
    <vt:lpwstr>6woaqRrNqJ9a/FUV967uBUIYLzftB4VoElEqfD+P8QrgNXxv8r32vo4xuYDxudsX1Jmc+n5Kb1Rpu8xQWSnXeOhp3oVSZFzfHAjMs26o44I6IaHdL8nMQzD8l1qEOins56Q1VpUu3V7rsHsraNwI/Hus8nWH+5HyhIZm1qcWutz25R/fDNv+AU1Rh1jd+sfJlr26zhJzKVyDPw3RKrDKyHPvpJtnSS1LB1h4X1WKhcNox1HVs0E46EN037uxj8v</vt:lpwstr>
  </property>
  <property fmtid="{D5CDD505-2E9C-101B-9397-08002B2CF9AE}" pid="35" name="x1ye=127">
    <vt:lpwstr>VpRRT5amv7ga2koCNbCiY/jJl0VEJOlsjnpoF2HZpZ3R/q6Y7oPXmOYqsLoh959DuAGEepwsNNoqQh6IIbtm3xWceUHtHktNDy6Bu08CGhx6vgn9AyUJuJOwoIChh/1d6hVl0UPDmGYWU1f5e3V6bINBPRsU9nWNcXGIEVAQ09fk8ZSLZCWlqjirh65yhVM5XnWe8EPqc13+FvyYoI5LYATwQe9ccpouzs3uH4PNmwzj55L6LiICjzlfqM4TN62</vt:lpwstr>
  </property>
  <property fmtid="{D5CDD505-2E9C-101B-9397-08002B2CF9AE}" pid="36" name="x1ye=128">
    <vt:lpwstr>y8xnitRUhHq+zDVJUzqy6+0nknTM7MMITTZLIP1uKdpeRVaADNGLLf8GRWp6IWUToPxr/gFcNBaA6Z5cm5N8xHGwxUr9CKjdGIhxbN3Kw3M2Wpls/az9ibgWuOaw8X+UjbyARxE/nAbZAP+Arwkov5jcsNjH1p/EYdyo7xChyWHmjXNDGzqXe6ON/ObJMHcorGD5isNllfYR9YM1yeVlBIp0l6mWK2/sjsJ3P5o+igtyr8dKkoVl8bx+LZMtN56</vt:lpwstr>
  </property>
  <property fmtid="{D5CDD505-2E9C-101B-9397-08002B2CF9AE}" pid="37" name="x1ye=129">
    <vt:lpwstr>Z58+Bfy/ADTaw1d2rWKfjyMIGpaII3hXamA1S05QnDGBO1ZD+WYGh6EQWQCB844Yo/EEiyPbY+WN1iKKVJE52ppreeBHM0vvgWs28Ujbx1gR+4ASujt6vSFacFDckRH+CxN88PN4miCyUmVpJwjk8wlF5A4DTua8BCjV+1D4hpPvVIikVf31kyBvt/vJlMMFuYsYJdYhVfl6BIt1wnNeexRv4RES2DmouJZv1sSrEeZbRIHJXjcI4IctP9f3FwC</vt:lpwstr>
  </property>
  <property fmtid="{D5CDD505-2E9C-101B-9397-08002B2CF9AE}" pid="38" name="x1ye=13">
    <vt:lpwstr>AwMgptp6O+4CigQ9vsX751neP5zeV5LMz1PH0EQYTQnEoVdKxsvQetTaW6IkMAUo8Y7SFDcxLqmQ21jh3WdUlGu0izY+kA4imyifthBwkOh4m/2JuNLvwWfSIVcwjD5pcTTvGA2z0hyBm0EF7npkvgEShzi6IKbJeOgsX/uPYLD0LfxRZ3s/cYpD4d/u2/hoB+yxaeMGVUPsKf/413z4Q2yau9DO7fXHFUZSRkz3xTLY1xZiL1g7BdvXwV3/A+u</vt:lpwstr>
  </property>
  <property fmtid="{D5CDD505-2E9C-101B-9397-08002B2CF9AE}" pid="39" name="x1ye=130">
    <vt:lpwstr>zZsvRI2IWk8lpe3uyx/WxyGN7X70D2fK1oE1ynMmlQ+tQ3A88gs1qNM7V4Do6Rf23xWS8XCvdmRvbNsCqSchPKyjY277dlB+RWuJ3fEvk1lCe7qXVfUett7iYdRKTpEf3chwGDT0O9v3a7xrnn6VDZvndoEBWzBoB5UUsKCKnaQ5WmB7Tp4hbsp6j4LOyhoHdKY+WdTlfjKfSGOChG0NDzFcD2vb3YUiNYCNFf3AudyZ13uvLjJP6PDnrnpuFRB</vt:lpwstr>
  </property>
  <property fmtid="{D5CDD505-2E9C-101B-9397-08002B2CF9AE}" pid="40" name="x1ye=131">
    <vt:lpwstr>tuiqf4AuV/Cbwj8gNnLyIOlVYHCzjSMipF9J6gpcROwLwbA7E9DqbTUUhb4K76fNQZ4IlSj60fTZleICriTRBZh1afNt4EYODR2iYneGtmq1EAVWx0ViyXuKJtfK7hYY28KaO1o7S5qGaXLAmLckT7bskY1d7BABsuR0GENbf3/a7Sn++CLB1e0RY+mnE5qL/i+82YGBD1chTkpwDHz7rU1WQs+g6YrW2AUpfFR5hHcrYySxff9yNflAvR0MALL</vt:lpwstr>
  </property>
  <property fmtid="{D5CDD505-2E9C-101B-9397-08002B2CF9AE}" pid="41" name="x1ye=132">
    <vt:lpwstr>t/8R4rg+vWItNBC+MO6Sm5YD4teAI2U+H2IREkRB4CJlOS0W0R8X2ylNM/7rMl6JNWj5XfOsWYxf22HFabH36krX9YPvGj7mqQ213jsVj4gyhVIkUqN6E/GZEl4+CyKixlJZJrgRG87NwyAK9Q6/FVNploMSaTbfcNGZtic9AR/YKFmcFCcglk1E75hKwXnRyIda6y5iw0okX2TkYzXY4kD8YO7d57Oy2U1rUcZPa+sH32mHjKuJcdwWyl/SxbQ</vt:lpwstr>
  </property>
  <property fmtid="{D5CDD505-2E9C-101B-9397-08002B2CF9AE}" pid="42" name="x1ye=133">
    <vt:lpwstr>U9vGpFfO91OffIK+raDY2/APsE1PYbsjFtncnnGofzJsBM/immDYaVQAkBTXb8SEY24T/oFf4nHnSJXOutaA6dWIqLmf/nnK5Hjd1+eReadprwpDASKA1JQOWU2y7gYUQDRV6sITOlryzBEghepg+Jc2GJZIY/1VwHsmuwkAUXZAH5DT4A4JNBpMxM6IwGRHN6j9vC5L6nnuqVF2/wXTsBUyq7jahNIs9xzrd4lVmdi78wF13k9waRC2ZZ46YFr</vt:lpwstr>
  </property>
  <property fmtid="{D5CDD505-2E9C-101B-9397-08002B2CF9AE}" pid="43" name="x1ye=134">
    <vt:lpwstr>Hn5QWzpajXciNeu2U5gLHxQ1pyeXd97OXHbCVxocCH4imGpWatGrH1mRcpOROGNzYM/TNxkmRFg/KLATmbJ2p5z6u4ut3gP4lmdzneKu9K57MHtHxKiO5g6d78paYWqrw23DS4ueORbrmAttuK1juK3h2odzh5WhUwf2BGzrE4Hjg39T62mdpQbvPqDv53rqw63rSFJQ1ffXjFpUWSBMnH8hS+e7gll9fLhZFUNnCBnl/oMLqdMYGS8A3pblNSO</vt:lpwstr>
  </property>
  <property fmtid="{D5CDD505-2E9C-101B-9397-08002B2CF9AE}" pid="44" name="x1ye=135">
    <vt:lpwstr>B7OKCGRa/op//zuzfKaVsTIljRlp0k/yR+pPSciM6bo8ymjVpXlJahcyuBgpvGcn4G1gGjV65iGuKxaeTh92wWGmylQcnWwHD69uP5K6HndwSfE6K8W+/NCXALgSPBzr95bOHwSG97zCVlQKHBe+wmZnKlYDucNd3qhAm0VkvRI6pqC7q/qbuoROlh6TP48gmwaaLlSm7fYBGaUb/fjnMNosRNhPoofsfsIA/fYAS6/ojtqQ5jNbdYrMx4E4dMy</vt:lpwstr>
  </property>
  <property fmtid="{D5CDD505-2E9C-101B-9397-08002B2CF9AE}" pid="45" name="x1ye=136">
    <vt:lpwstr>+5xg5Orvs1EJ6vHBVu+c3oGlcFDWE90qUmEkHyrBDZIzY7JDgk7OK/xyex8CQ00/CM3oTF2FJ4nVwGj0/Yd2VFEIgvHSWKwa45azzKPwmW3LLUAro/w6UQax2HIo5mnPX2wF/V5Ah4fh7CKUnL7Ivsf5S+luxdv7zmfyOQuIw7DVj2EZQtZrwxIK0TwCwJ01NOcDNeuu6GY3bgPqDPOt9dvAc2W/2b6Xk5K5mB6K3AqmqlZqCaxtqrJ6g3hAek/</vt:lpwstr>
  </property>
  <property fmtid="{D5CDD505-2E9C-101B-9397-08002B2CF9AE}" pid="46" name="x1ye=137">
    <vt:lpwstr>V+8UUiVQTjHD2PmY52SmL8Rt0CNlRJZsokQsG88KQeyNlqtfHiJWkLshg7Yy/rQYuX7IflO0xUqNesbq6zcPVRK4NiEJbferZ4xAwadnffLQRvxByuUx6mMEbC9HcasktifSsP1nlN7KONxK/1dOYng0E/P0jEQWFvcN34ChzcRpvnxjsuR4Pwzwo2DaCF7S1ImxRLgQ8UOGHVzPics4sZkNkSAsix5WZkZcM0w6cDjzHxQMvH7Q3d83OexevL4</vt:lpwstr>
  </property>
  <property fmtid="{D5CDD505-2E9C-101B-9397-08002B2CF9AE}" pid="47" name="x1ye=138">
    <vt:lpwstr>hcO8FtuKmK68xIivIHpRCS3Zr6Sr5uuUbFtBR6/gyl06RXG7VstK51epvJ1DzvkQYQf32PJTNaMDrPepVklgbOCuWHT31Zw+6Th4Vz0bOdphb7ZchrilMXped8kS27ILOzuD3kpMKF6NUpvN53ozLE0CVwSloTNZfiBf9IrS+iJdQau6F6DCbG9YxNCiGir/ul20Zq+D1Aw7by0Fd0KLxEDvtssfLXAeKVeBfZcoar+WEks21u5Ib/QDWferyx5</vt:lpwstr>
  </property>
  <property fmtid="{D5CDD505-2E9C-101B-9397-08002B2CF9AE}" pid="48" name="x1ye=139">
    <vt:lpwstr>BmfcuOR3SbCkQ6ssX2euvaeH/L47z9QmSHaDIkAAA==</vt:lpwstr>
  </property>
  <property fmtid="{D5CDD505-2E9C-101B-9397-08002B2CF9AE}" pid="49" name="x1ye=14">
    <vt:lpwstr>4Xq8e0ntYtQnBIMzu8WTbgllrZlEFneUIAAu7i2a4dZApu3yD3pIklADj4BdU5aEnzW5M3YuiNdtbGwoAOMVrBeik0ahyqc8RKDpVwVqhrEMv8Hf/eDxXQ7+QPNPQkhqg9RUA5sUlOV53EDaMb4n7HijAxNAkz8bcxFc2D0KfrWKwEqzPW4Nupv16gZs6e7mflwAsPbNP9qS+vgMbtbl+PAXw5VUtDkH85qm1KKqxPhyXoY3ywA6zg6fyAK3H0H</vt:lpwstr>
  </property>
  <property fmtid="{D5CDD505-2E9C-101B-9397-08002B2CF9AE}" pid="50" name="x1ye=15">
    <vt:lpwstr>HPG4tJCjdJwjMWOFdJg06AX3PO2dRrgJTVNUkZJWNWuK8N/TZYp+moHoGiSCbwhcicpciUQVt7NlgQUADdUeyUBadT8NMHZAW98MZj4MWvNmX9X0K7D2PeS0G+xNqAyhnBzP70uwVVAgfljfWGX+0okDRZ2N4Ulr4NiPL2PqjVSzO+/ZlZinLMj9vKoMZ3Iy+px6Cwn4gaP8ewO1bW0ZlCx9vIvBMoZLVsUPpwYDhJQa/w6z2W0iH1APLldAC6U</vt:lpwstr>
  </property>
  <property fmtid="{D5CDD505-2E9C-101B-9397-08002B2CF9AE}" pid="51" name="x1ye=16">
    <vt:lpwstr>L2m5vJcr6UO5wdlGHkCbNjk0OIOzYg9njgXBloPyBkGAeo4o4OWjz/fMO2lg0NG4LOwNjv+5/KCWvGFwjoMBQWv8JNN99ugkTWkMwa7FhIUt4tnQjqnsatmQFuIql/Gl/oZ7ctaQ0dkoCcRtTKnqpmgQfk9hLvEATZ6LaAdNc0wHV22YydfY1dv0FN4bW5+BB5FuXqwMlvZQcJ/uYYcfTmpbCfp/A+1xhZMeuP1aLjAH48huXgXNp4NowsnTvdb</vt:lpwstr>
  </property>
  <property fmtid="{D5CDD505-2E9C-101B-9397-08002B2CF9AE}" pid="52" name="x1ye=17">
    <vt:lpwstr>rK7ODpUHofF0knL1w+aWzVNbbwP1jjHAWiXNCpq/6bc2AyHWF6LYTSMqrWMUDjrNAFjDzGf6KZU5r/xDgwuprc6yR+kPmGaALoHxvBg9y/8lZDxfxc1GpI1T8kvZZPzNC9GCfZEtzTOwC0MdUeJ3M5Z6YN52LQ55bsaQI55qQLPUxnw7muBu2RrYpvsuzP8+3ygNiNKSQjSI8xM/chlnO4Dbdn8cJ4RjpBue5f1D6gK7QJWYQ1OliDEQXqF4Hz9</vt:lpwstr>
  </property>
  <property fmtid="{D5CDD505-2E9C-101B-9397-08002B2CF9AE}" pid="53" name="x1ye=18">
    <vt:lpwstr>yeRnsF4jiQzSfaCkHlRdbmTmhJGJULjcFfUj8ctB0haDD4bg7FAYyNvDXbm9PeJ5NHyTB/x+xc4ie0SY2olZzwyqUlLRpxEV1fPAMGPGcE50wS02+JTEFMfFT9LNu/GsIYc+7Szh2K8fyr/5L/T8wSBeESco2jUaS4KR+3/lPJqXP3304IP1KXo5vbP0U6VRQsWTYhz7/ITMEnIxON956XAI2DKLWzhb47uNXI2Kz8kfLArRF9Pup7SEF1/yXRz</vt:lpwstr>
  </property>
  <property fmtid="{D5CDD505-2E9C-101B-9397-08002B2CF9AE}" pid="54" name="x1ye=19">
    <vt:lpwstr>RbpAB3cmfofmXYhNQAKtP4Sbw8yIgiJwTrF4viLJgSa6DxPqDT2pe/TLK8K/pIAObdJVscUQTJGpr9rXmd7YgqWWoCD9SssVMLKd7TyrDgauV+VnT/tYH9Q95G1uA3WFowqIt1Kug+JyDVRXXBr8Rz8e4UKMetKhAxonjUBXx7MfuR/nQ8qTjlw2wK9CTAOeylDGMxHPab+WIiCo7MyqdwwJJCAt7on/nrRjHlBsxqoAoAIPTe9eZIl+7sB6643</vt:lpwstr>
  </property>
  <property fmtid="{D5CDD505-2E9C-101B-9397-08002B2CF9AE}" pid="55" name="x1ye=2">
    <vt:lpwstr>UCMI32mHuPMVt+nk+sJWvhZuxvJzhoWWNqxxH3F7yJQUOh1THr1/HZxsu3War7oNhiLYPVS5b8MOVHo2Dn+qz+bHXdTCQPmoAXMLmFtz6HxCJ7gVo8nP4KStP0XWTjqX5wBYniuMymWw8Gc8JsUje4F+ngAM9C15JWfaJe8P2Nyc+KeuKdaxCMXBG0ocBgwEGgLKxEuUDkQic0QnnxGguYPpvtSG4OFhM+s1uMAgDSJWTrjcN/IC3cJH6f7Woad</vt:lpwstr>
  </property>
  <property fmtid="{D5CDD505-2E9C-101B-9397-08002B2CF9AE}" pid="56" name="x1ye=20">
    <vt:lpwstr>wAXyDd2tiWoa+c1f5WKjVZyRtfXfF4YkpjpFsKnprxQWSjeQHffVBW1t9N2cIM1uQjpcwphKerwhe5f6BbEXZJRybsYOoZGyJeS3jgWkn6AaIvgFZe4Fo38Sxl9JoGWxQndEcstDWX85grgbjM9+zSq4+2dTT7v8BTSq9vHnuey6rfxGay0VDV6JYXXS+8Q9Wg0c+/hf/MD1IdTvaSDO05Fk6rlgZm3ESBNzCMDHH5Pgc55i9hDEEMFfNg795bm</vt:lpwstr>
  </property>
  <property fmtid="{D5CDD505-2E9C-101B-9397-08002B2CF9AE}" pid="57" name="x1ye=21">
    <vt:lpwstr>9yWBUwIXllYRAcFhaCJM0ez9dj7jYeQSZXd6VlQb7UgOlitOfYMdq+jo43+xioBHhfLHaZ/dDk9BSaIfzT6VSpbeNU/FxOhFiUDIv28ZfxBcOhvijSh5ilhjLP7vdtOfxXIQeYsprSSW0Bef3fsRHcjSDSCKCXcJ7fbBnoE18afDHu046zV8kwLB4NPDejlalX4MlIZ/QSb8Np4c2GLIXAgstRsCiMnpklvntTCfT69bz+VNlfvwNNjUwIDjpis</vt:lpwstr>
  </property>
  <property fmtid="{D5CDD505-2E9C-101B-9397-08002B2CF9AE}" pid="58" name="x1ye=22">
    <vt:lpwstr>bmVnOTbSWr+d+pJtduEfL7TMvks6KDhNrNNq7AV7Kfbh03/J4BhVKM+cA9UJ9ww5k22pQpNfoQvGqy0YMXiY7D/vPJnYD0RnXrThgvr74uR/HG3xZqLFaiiH9OFsd7ZMSZX5ObZowoxHoyJAnuc8TLBxc5p8nUBC8DtkgO2b1GFrDS9l99/bS8SLb7F6vHu5Sd+wMDoPsreDOLshtiNsnAzfgYCaut3jw5BNF6WKjTQWTv9t2wk+GCFP+P5D2cA</vt:lpwstr>
  </property>
  <property fmtid="{D5CDD505-2E9C-101B-9397-08002B2CF9AE}" pid="59" name="x1ye=23">
    <vt:lpwstr>n9BccMBRIK2IRbLlAaFklHOAeoCSlv4/CSucMBQUfUNrKZh4UQoTbe4l3vGG9YfU69nD2gG+MMfw1lQ5fe674t31oV9INwSw+Z8azO2Tdzd2y/ja36wiTIlIB4M4KE6mIkskD/zkZ1Q8/Fdnqq7JXhYDn2TFmlfmNaf3McrLwwiIuo8ks7KwvvNtY0V8Ath/GKOCT10tdjMJnWtbXAinfMTMLwYScWjokb131qqg17vIP4qnLkZMiGqKtv2129f</vt:lpwstr>
  </property>
  <property fmtid="{D5CDD505-2E9C-101B-9397-08002B2CF9AE}" pid="60" name="x1ye=24">
    <vt:lpwstr>pkY3WoEk3+AU+QGtiVGdf3+Jzw0ai2P9j3hxEvPdxPgFOFiwr5F+v9w46lIZP1eTieZCIguqfLuue6CaX01a9vMNERB4+7pH+NVKyyzm3DQYFZ3OhIbT7BaWNt3tCqF+KnAjC5pLV1MthspkHgfDiHjGYSBvN7ms1aWZ6eYDVgRpctiEiojMyBtXkFTZulVe52M29wRLMEtjaDHJzh9g6hzLstFD8GfXlFFRinh1V6qhVdiuSY5pMqvcIna8mdh</vt:lpwstr>
  </property>
  <property fmtid="{D5CDD505-2E9C-101B-9397-08002B2CF9AE}" pid="61" name="x1ye=25">
    <vt:lpwstr>WCafSgF78UQWqvQibwTnPffh5eJitbJf4l6maT8CEqsuh9MxfdsTExELXyom6/RviXZ+pMeM//Wr7pRUVmj4r8K9fpvBOmIAjHLJYIFzgbFnLc53a6Lhw9GWDq94iBPuPYnjq0Xfh6NpaZUpuj2t77xB2Sf0TH8RzgpePaMjNTL0XoZ/6tnD0l0DYS6QsL4J53AruxbwP1UOAC1Va+jftMClensL1DbbO0QnopUKo8czpluVBMMO89cFhoEmlu1</vt:lpwstr>
  </property>
  <property fmtid="{D5CDD505-2E9C-101B-9397-08002B2CF9AE}" pid="62" name="x1ye=26">
    <vt:lpwstr>VwDseg5SvCbR45B/oGMUeRCQA1QwmEvAyGQGnyZHbz50yzO2fz9WXH3wn6sFmqhuobcmDxTEv8zetLdveukXa3uUfjKRhHC+Kmwh09XVygQPmB2GO4O1q06VHr5sgwUBZfJhv8NxucLKumnocMlofJbffmlqAuodiF0Y6PLgZYaGdUSygJ8Pp8wR5/7Cy8/fASrj2wwZ8TIAWEg/swZZ8fux3mKtCLBIRdPGLp30hGh9ya0u/ObcOUyGy+TvVCe</vt:lpwstr>
  </property>
  <property fmtid="{D5CDD505-2E9C-101B-9397-08002B2CF9AE}" pid="63" name="x1ye=27">
    <vt:lpwstr>wkR8msGKD8DlwE5uBjqMdQB9iHMogo+Z+2rs0A+gd79ZYOwou7OxfM9j3F7GTcUi68CveTluPOzw1v+lB/SWGSlHzGLpRcg1RwVTNSykRRY/CUHzpeyrHfycSqFaZ7ms/YcpCY55D0bq50rRhxFtT81Frcp36fu2i99dkULciyrf1h/RnauFvR4vN/hphf4lbdTELNXv4ZZZ/FGxkFO7vvB7EI7Ra/Woam6pDOykMp1e8IlVJ6L7ONHzt3eckyR</vt:lpwstr>
  </property>
  <property fmtid="{D5CDD505-2E9C-101B-9397-08002B2CF9AE}" pid="64" name="x1ye=28">
    <vt:lpwstr>+wkNPnbAo8LrwOwTJp28qeAI6lKAcEY7ONKQNivBdDEqViXLkGtTAlEmijNkJTEdlv2DiQYa8D+WqYDnXXgbgpZu/v0tVZyqn/pKpJSQMHr8ypdgK+cv0egS+9Rr5oDHt+52tctuKNZ6Ob/1xLE1plFSYNO5ke9VwO+ntVU8iScq6DVlatddIpzj2klSSZ998/EwMIAgTfaODuDCRVAmRO7vCGDsr9/DBj5//Tvrt07pG8ZjP7EeIc530FWXiTu</vt:lpwstr>
  </property>
  <property fmtid="{D5CDD505-2E9C-101B-9397-08002B2CF9AE}" pid="65" name="x1ye=29">
    <vt:lpwstr>9wEEMD6BLs/VUxL/ByFpUK79w4owbM/BFFHTADEPnWudfcefsTz9JnrpP8xq7dkAm+YhJP60XJjINakGf1SXRn/EVDir065Jl1oQKoBdaUfRAKcvMzNyBepu0mrut9yxkVKUje40WB0Syl1YExHEQFq59pM8Lfp3NueRfxdBrNmOWYuyYs3XkwYZdDP7mBlxfE7fqJf67xz8cy++PlosqwHtpOzzShba/5/TXty71uaGrNoILIijcFvDyt294EV</vt:lpwstr>
  </property>
  <property fmtid="{D5CDD505-2E9C-101B-9397-08002B2CF9AE}" pid="66" name="x1ye=3">
    <vt:lpwstr>awPasHV07YZ1/uXJB/ftcnFyyGVfxcZedcok2B9dLTiup1Nc+3vXWvEElhv4/02ol1e7uEp75FHAwqPuoB72AqzHF0CBiYz+VrK3/HvmHs63Rx61aHekuzfU4ac+PxcvDH662gXlIoarReXbJMdjNL46jICSsThHllFzJO9fPeePpM0HhtU7jYHD4F3xPbPs7hGhkevrgMcYPQrVB3wQwf24IN94sHXS1sOgsLsWfEn+Q7QLz1O/RtT+ItV+tFn</vt:lpwstr>
  </property>
  <property fmtid="{D5CDD505-2E9C-101B-9397-08002B2CF9AE}" pid="67" name="x1ye=30">
    <vt:lpwstr>rWCVjHGb+cdU5XbTGVS03Gp73KsT+V9UetBqoSNY/xTX4X/QEbUJeVvLVu5u+Ptw0t9wV+mtY/b10wHLTIIUlqkGoSJW6uJc7r2L8cL1rWjbl3Wj9BLDQePNsToAU2qKGX1r8x4Ha1Iuej0+n7WG5bar2cZYgzvG5QeW+PGK1YfTe5m8YCERIRox89Dj42YTypHVotU4i3ud9XpMlIh9jPAmEWKBQI8+ezDfwdjpNtU19+zQn3x2Tddu3nJ05ev</vt:lpwstr>
  </property>
  <property fmtid="{D5CDD505-2E9C-101B-9397-08002B2CF9AE}" pid="68" name="x1ye=31">
    <vt:lpwstr>5mYueV70qRHtzPK/DDrT0a75BJbsEWGd9uSHiDeYui2UPEMfJ0spKB2lvMAyoj1ZXldJxTQpeeVdWieODGaIxGJtBZNAyXnhL+pK9x1YJG4+nLkyvgfPmVrR91vka5uCsUd0CdWmf6qFi7O31DFXrrNlRjS8Ngp2TLoHZezWjrYTKcCC6MMo8lkFuXxorASp8pVGR/9GkvUkbZxTBrPDzL6b279G0sYKXyCaV1H/HChusiJPJhgKinZ3/mR8dSz</vt:lpwstr>
  </property>
  <property fmtid="{D5CDD505-2E9C-101B-9397-08002B2CF9AE}" pid="69" name="x1ye=32">
    <vt:lpwstr>BPlyei9G259JoUAnmF5NhAD5LaT6sGHVGp1HJS12LCjr5VurNttaRyG0aL3gNwKW3FLXFaHYayyvMOLCAVC4ca6Ztu4ylGp7k0fz/wUi/qvttIhW2pNpiVFRNeCBO8qCI5l0laev90jhXw7F0tzjme7jNTNkjZOxUOzbrv8XBGkhxRXiPtv4ppTgq/Dni1SWmKGLuLHkXU/CNABWT4k2r/kQ+zv3MPF7zAaMC7G9UNFHuidrbqfdaCARokBfBkR</vt:lpwstr>
  </property>
  <property fmtid="{D5CDD505-2E9C-101B-9397-08002B2CF9AE}" pid="70" name="x1ye=33">
    <vt:lpwstr>V1Br0a69OToJ8ig7rHQvSesuf74DVFPhWIFCm6XKTynzSHztFURAekhcbT1WMS8v3sPljtja6xgt/4wAK4wVW7LzA7FtDJI8fkvzRK0A5viuovdcnmexntmXbIrgns+yfzBYHTaU0ozBwORFgSNhydO7ZuL3pt7lqF9f9IlUxvYRoB8fjtq3etZoHj8derMuNbCrl8S3yg7brodTbOKOGhIl/StEYkFsS+3NrDAUim2X3j5I1d/jOZLdrENPN79</vt:lpwstr>
  </property>
  <property fmtid="{D5CDD505-2E9C-101B-9397-08002B2CF9AE}" pid="71" name="x1ye=34">
    <vt:lpwstr>lwSFcrhwdTIB3isxDGbFIu0G+fITrXT7aAn74GCuydBXDWaocDEw49gB0HMcWJx//EED0035SP9WZ/KBbDFAFBkr5xqAVtRex/uYWf4o4gdentmcNJqEojpzXLYJ9g8PAn2RBdMyYDqfCEoPxV85uGJmDkq0hMnLjxZwYK6kQfliiHPm277MP29LvLXYStEw9zqeFmqUpIxWnGucR79UoQVRNZ/i/7fmZBIGf8vAdu4AVzdA3Su/CfoucxpItUI</vt:lpwstr>
  </property>
  <property fmtid="{D5CDD505-2E9C-101B-9397-08002B2CF9AE}" pid="72" name="x1ye=35">
    <vt:lpwstr>E36eoDaH7fe+zv/CA7nzYIslalrz2BlvEeX7dGDpcKxuZE//MzZ+4Xu/TpSHkQJTvbbu0eUYZlVewrI5P1nlASiFQIcKJ9fO2KPYBJukPpbdpiKssyaYcxu1rvhhjDx/U3U49V99LcnLAOTpsIqpC5nkRR83hj0yI1tWrNdJ3mCtsQ1f5e76fD5Gah9GHCTR6f91Cf1/TUC3oKzAyCOLjs3gSdWNl4TaJB36MC9qMyU9ejg3Pp/9V9siJC3+6pU</vt:lpwstr>
  </property>
  <property fmtid="{D5CDD505-2E9C-101B-9397-08002B2CF9AE}" pid="73" name="x1ye=36">
    <vt:lpwstr>tl9yPuHW59HeNe60LBT0tEqKRzQ2f+t9PF4K10klJQ4LuUlP/FV6FWevaFK1N9t3ZT7Wko+H/icFb8i1/ukgt/NAqsOWItUf3EkKAGzTrlVAgdEb80FRWeFHO7eUCGtiSYXyUtP1mmWnNPVBi8z9bUYeT+uZjlj/tLJTJiBMSzQkmlbXo7TnQ85sPkANjEhLl+dNiVh9VW+qmvPf+JdOgvmNZFX0OlPiheBA5qEmu2DjSzmxROs3L2dQAR/3UXY</vt:lpwstr>
  </property>
  <property fmtid="{D5CDD505-2E9C-101B-9397-08002B2CF9AE}" pid="74" name="x1ye=37">
    <vt:lpwstr>KM57BVA/sj2Z65KtA6Dt2yIKndLKsC708oDak+pjru0A6mltr8q+B+AxgKJhyAVYUNARTAsXK/qQ9FC0GdjHtQySm8VfybB48oF8p3r5063N1D+15PBz0wVH2b0xJBiewus3wP5laa52f4MwTb0duqrT+MXxtqhu23TIX4PrNuRNNFOLvUCvDp34igQ3Msi+kPUKj8MrM3mV5JBrnxKSyToXerRbrBkWEQyxgVheuHKW3ieeqiVU2sO4KxgNkez</vt:lpwstr>
  </property>
  <property fmtid="{D5CDD505-2E9C-101B-9397-08002B2CF9AE}" pid="75" name="x1ye=38">
    <vt:lpwstr>Eb/Om4ugZ+jH5/9W9SlaMNf971Qj/PJy6CS2EN/YJWPI0xnK8fEEshzjsaAGIJnxYXvN+vL/cWzj1sQK4a9ryeup27aPaQDuARh69kaE064Tryi8G7e+0ScjeDrGVBT+3zl0j87708Ov8TLXa+qXHlf/6WIjOKUuNhw0smzzarXlErROUEXVSCBCp7gmZkdK1w/bWEhRmiel1zUMu2YVRLEPH7sSeGTxs83JdT6j0sdvZssnQhTeTQWzBkwMtvI</vt:lpwstr>
  </property>
  <property fmtid="{D5CDD505-2E9C-101B-9397-08002B2CF9AE}" pid="76" name="x1ye=39">
    <vt:lpwstr>DlD5bXGBqh3fNfKhzoBx/Hp36CyHBgOE4t0BRlBkDDgIte4Wep7PVMrtd5lCh6GkfSRvwD0DTIgvNV6OzAMXA1B9ZGT4U0yosvv/8i6ssjWdKtt3DBA6aDS3wZv/jEr+oKqQEAlNaPfaZygJLhZ2OkwULVlMpkYEMbHpCgJXe0IbDQD+00+Kk+rZ77NHnKF5xVr58M3YzVc1XHSfL8D6OYBkxLmdgwfXIqGJS/GXxqhfkW8YLoNGzWAd4ssgGLq</vt:lpwstr>
  </property>
  <property fmtid="{D5CDD505-2E9C-101B-9397-08002B2CF9AE}" pid="77" name="x1ye=4">
    <vt:lpwstr>tojCs04VDi6CpN0h5/Bv1xPiTazufkm6G2VATmIuEU/EmjY1NmlrwhqUi8b8+sZLtDUWAXxhmM0H4OjipKPphVyYKbWL42XVnCap3gMuZtkv8GXlTmZg55X5jaelz1F4vobj35MO+R7IGAdMuOX82ANqT/XcnsuhrjcZn1fdJz5d98IH+xgi7SsqtiLgmuZtDOjbb5D2Vr82TKlwH/2WNFP4gjS/KA1sykstesFUxJd331vG8Kcl7alo5kx0bHS</vt:lpwstr>
  </property>
  <property fmtid="{D5CDD505-2E9C-101B-9397-08002B2CF9AE}" pid="78" name="x1ye=40">
    <vt:lpwstr>ex/4UcHPjE8LKU1k1qnF7XtqOGRx+qdUEPC14Q4Zh0IqN2/NA18hQvXnvG9VpD2IJMB0o72V9pBSmqvzJ0CX/+ED38LU44SE6fbH5rkESNIpQE6uGlDkt307At5+cWXrwFirwvqBK8yQCKySyYTWluXZI9gZFI6SsN3ohfj0WNfHj3L/tLITovyvwC/oI6dUSNfXSSFBicn54XnsKH/xD9MOLHU9j+EVYVWyPbuYhkJDi/zyGcAC9HiOTQ6iomJ</vt:lpwstr>
  </property>
  <property fmtid="{D5CDD505-2E9C-101B-9397-08002B2CF9AE}" pid="79" name="x1ye=41">
    <vt:lpwstr>aklI9IAwObuzSiELavJEfG57jb4EJQVWecrHNjU4yUNafPzttuqN1B3zt2nzQsnMJ1i1IyiCkg7iTBxfudgozqQ8TRIwp/3DUPM62QSGbiQB78BOFD3SKOKRHBWPywSf0MP56u/b+nIMwgRLlnl0B6NgHfubR4eTkc7jCoJ2l0+EmiUU61ujPvS/7NGOC6FqragDqx3otH7UlvNea/pKLypR/DImVf+DFuuyo467k931Xc+1KT6AALIJE+GNHKc</vt:lpwstr>
  </property>
  <property fmtid="{D5CDD505-2E9C-101B-9397-08002B2CF9AE}" pid="80" name="x1ye=42">
    <vt:lpwstr>efZOm00hTK39jx4mMzJC58iyNReui2kh2uMaupIwKHMunlbN5JKcA5XIoXf1F0PME6CAX0l1gSu7kIEmZcwZiyAGQ5Hu2tHV/3Efeix1xlTzc5HP+d/07FWJ1nMjVJVCitgQH1Fnm/OaOVVRtWicdBCVl0Se2cJn1UDDhAp0DrzWHIA1MK5VdYZ13PXTFcTotgMpGPDSwN8uU63pLvE0cOdws2syvrlU8IPBuzxWFVPPNHwa3Kg8X1UCAphebQg</vt:lpwstr>
  </property>
  <property fmtid="{D5CDD505-2E9C-101B-9397-08002B2CF9AE}" pid="81" name="x1ye=43">
    <vt:lpwstr>zXTytRRAJtGLvX9rGjWDVSJ4zHURlsIf3w7WAfXYq36EUiA6NpONMYxLJDXkiuLE5Ca740Ndq+Pr3iwAI4eR/Fa5Xp9nbSg81nxJ+qgwi5KiJfvHtQmW6YMtnz2/8ad3POTyGootAUuyi/tq1MjZDdERxfSm/ACenHC6pcziNlb8aE7sS4u+HH/KYdDTJAaz6eP2D2cBZA4yGPrOypdrCMRNxgkt0oSXkMaDaKoFDc5iX4qGIiWXdV5kwrI6kft</vt:lpwstr>
  </property>
  <property fmtid="{D5CDD505-2E9C-101B-9397-08002B2CF9AE}" pid="82" name="x1ye=44">
    <vt:lpwstr>DF4ic5hig4Ya3pZL3ZhClVoUaPIjlHZ+ioJksP4wJh1o4awohx0Zgr/RNrBL3LCXqNqoN9YdVsnrq25MzI6fW3V8y/14tk3WJhntCTI9J4WNX/mdfjf9HgQ0w3NKlrhfsn3pFe03yrmmkfYBMl3BSX+zsxkAXy3f0P4qlEC4e6LDYpYHFl2qkdxu/i96UcYG2TOL/v5IkP8gURhZDBM4yt2PuNDsQ2DvqOfFHu1BdRoQubzplym9/jl+0K8PZco</vt:lpwstr>
  </property>
  <property fmtid="{D5CDD505-2E9C-101B-9397-08002B2CF9AE}" pid="83" name="x1ye=45">
    <vt:lpwstr>3gzBulp5meAKJIihk7e5OF6m95ffPSYTtGrAekX/KB/jeN6AaZG8TIJkLWS0JH+XuQaQ7/aN6ljGU79PkDDBWWCaDJoxY7eXv0BtFfMggIjJ4jYKtZfGUAbm1L+BFbmUJFko8s0oaTB81IyHyhcfWS0a8tlrr26IZCESfMKKsOtahDv7VM+lKuYw2H8OdJjDjl0nvUT8RFseb49rkYIVe5HiM/P0VtyUc+RFFEnrOccUFA9FQHBMPQOFoihxgyf</vt:lpwstr>
  </property>
  <property fmtid="{D5CDD505-2E9C-101B-9397-08002B2CF9AE}" pid="84" name="x1ye=46">
    <vt:lpwstr>Zj+lWc8BOHDf7OKStRJl0m0/qh61S8mvVDUouK17CpHkQO6VRrmoLX3ny7OU3lfJRJLJlkUol3ZVrmJTrM9hUtuC+F0RxgaK1weshMyEmCOJJ7B9tecmD3+ByaA1Xkyi7dHcdxBUv1wzEur74q8j/YN2lZfGPX0MatW0uIjfic8dBsrB3duRmJVFfHt6KkhbfnwC753jqNCD3fmyN0B1bLmcaMm1tkZUT/2oF8xAqzI27OelosMikzeMnKHj97T</vt:lpwstr>
  </property>
  <property fmtid="{D5CDD505-2E9C-101B-9397-08002B2CF9AE}" pid="85" name="x1ye=47">
    <vt:lpwstr>Y5w9ev8SkEOBJ+9ssDaNEKCyuemLez3eylQ05q8rOE/F5ks7Kvp8dWQcjqRc6CNWIOGivwBAalFCXkl5Nv2ayIN6ajHRsgkMVnKxzz/Nsnx0Fex5FTOrUU/chlwE7+y21lq87cnQU838ikGQU5Hnk+SZLALngxB3Hw66poGCsiF1gXYb2fgVnVCqf4+C1+8ptJfiaGot4e1DY4VWiQ6kb+16b2AMsk/PQMbkkaTqBBawlQhM1om5XqlxquGCS/M</vt:lpwstr>
  </property>
  <property fmtid="{D5CDD505-2E9C-101B-9397-08002B2CF9AE}" pid="86" name="x1ye=48">
    <vt:lpwstr>PwKDmRMD8fW8KsDmef3V6axr3zH4nfjZDI7t/YDTfuUJ+OHydjS6Bu857np5Ff+Mv7ttoHqw1suJyhgzZVA7of5VhAn8xe3oEvYMVfuk8ssUOX8LbE66kahwrCwCj5UHV8vh53piXrVqTiSFOi51BDJZuj3EKsXYQybQbXuGBixEG60cHD9WerN+TYV2ijT4mKKFI11ccBYPklMLiVNRxdygusmbptGn+YerEYvzMd4C2/TxCThe0goYz3pZ7hM</vt:lpwstr>
  </property>
  <property fmtid="{D5CDD505-2E9C-101B-9397-08002B2CF9AE}" pid="87" name="x1ye=49">
    <vt:lpwstr>8u5e1W/l6yJ/N3o9pTGL96s74t7FwC0dbQEfO42Q7HpMWPTlHBdW+kTrQegnZCwMoDfwGCojHkxx9naIrLdwfcujHQWjDAGM7IVm5v9a/IpF5FBPhEUDgQGX+TV28For/l4ZsEjTUAA8264deiJnEt+BIKMj515o/yUMPwtOAs7SWzrqzxsvGFLao/693kper4gQRoWmbgaSUKhn+qBxBPXtzBvPXJlLZKMQtmfn1JCCltxEhSqZhb/qSSPit/l</vt:lpwstr>
  </property>
  <property fmtid="{D5CDD505-2E9C-101B-9397-08002B2CF9AE}" pid="88" name="x1ye=5">
    <vt:lpwstr>7KSSZXGae8TePU5ApQuTibUjwrjIMM6Ts9L/Bh7GhLY2/o4PRpzGebphOJM1F12AZ16Iga/oBRVBcxjqLcmy69hnE3X4F++6L+mE0AsH0qAa49fx4Rl7HzCZkkQ3K26Hxlg1s+BWgNVDym8fvm9iEUOVMkWINGxXak45dO5udwo/+CQJ0oIhKR9lPDnBMWg5TG90sVea/Ra773wrifGSe9jdZylRjGp+7asO9W+o7FP+iPKtHZFSg9UxD38FMcK</vt:lpwstr>
  </property>
  <property fmtid="{D5CDD505-2E9C-101B-9397-08002B2CF9AE}" pid="89" name="x1ye=50">
    <vt:lpwstr>HjulF/qVW6uSMUZKrlI0R6GEiBoaydFicFGpT1D8Xrq+Rl/Ooe6hSPCfPNouWwZ2CpYxj6LXn72gtuCM5fUu8Uywe759DakuoI4WB4trxvzp1gnkJ3YfJIWlxtzClo999tshLRwMbuqFjLKcpGDr4e2T1EtEIue14vfB+M0GnQOzoYVldCFfDAUadnwk5G8Ufr4X+9NIADnNZfyb6uANm4Neta7fMSNYU6OeDyQLuSHjxt/zqY920T2h4LIBotQ</vt:lpwstr>
  </property>
  <property fmtid="{D5CDD505-2E9C-101B-9397-08002B2CF9AE}" pid="90" name="x1ye=51">
    <vt:lpwstr>lR8R5bL+MfNvw4PcKwm+gZPvt1S+vDaNYvFQAlES616e2EopzUybsFLbN4JjRcwRvHCmnPVcFYBdaRAWTG2KqOymyRq9McsrOePqmnJtwKaGmYpgxirJv3rmdJR+Dt1PRN+YYlKLZESrjCgAbiWNb2VZNK/9w90BWLdkLnnCahLpqA4vEgL6jjrbDTnGxf/s6t8cSg6MDRY3OsK/8EroJm2LjWrKkQHrjIrgvkTs3Y6w+TxaymvGYODtf3phJQx</vt:lpwstr>
  </property>
  <property fmtid="{D5CDD505-2E9C-101B-9397-08002B2CF9AE}" pid="91" name="x1ye=52">
    <vt:lpwstr>Uhmtfy0PWCrGRw/QNa+HD9CyfDdC9N2NW7xVc11jDuKNf5vVCDZtb29Idh91/1yywB0ryH1WiYgEVHVBVAW6q6HBNuks34aG825GS91g2I0fi85Onsp0009+BGoTvL4gnN4ZU9pv5xAnOm6QybauhUJAgvWLoyMfFw2UFqq3JzoAZfX80HHlNIaZCb/GB/9JmY8ZlvFxlCdG/iYddKFvA8kgth44pjCPvL84fo2JYYWByBxxR1Hc2tIlvb4O1au</vt:lpwstr>
  </property>
  <property fmtid="{D5CDD505-2E9C-101B-9397-08002B2CF9AE}" pid="92" name="x1ye=53">
    <vt:lpwstr>/i54BIVh1kphgwTKzAhB++A4CLIi/g/D4Vlc6fv5I3PZIToRDEVNk2w86fk9DW4jygL7m4AII4nM0WS3uJ13ILCaKKmb3/5+OCGO8sBJHOHxLtOf99UF2qL8e5/a+vY/oLFjmNflcjzUOp55qrtxzdEDCwb/W+suAkW8Y+kdDVa6omvUlqoFQXDpItzqMLgivsLn2MiEQU5RRW0eO1Rv8TARQDuHCgwQ8cCD3qnwxDeKqPYqNKnydQWa3IMcQL7</vt:lpwstr>
  </property>
  <property fmtid="{D5CDD505-2E9C-101B-9397-08002B2CF9AE}" pid="93" name="x1ye=54">
    <vt:lpwstr>118/udnjttqJHDhgFvBndZuvX/Wzia1hwh+itpIPMIx6VJvPq7z3Ym+M0hSNcdCAwQf961ecEDjuaXlx34hi5VCqMxglkzbv4l76smMZPKpMfwSuXCDU8lGJ4y/azHzt3pMz+8CqEHXFTHjD91gEvsOX8zDIA95sPdBOsy+yVaPHoLfnj+o8Cy8EgAjFfJ38ip92yuug2xG6RBEuM6xdYJYi0Ob913jaXPMOJ60kcf8DoJUEVYryrtdBZp/eUrt</vt:lpwstr>
  </property>
  <property fmtid="{D5CDD505-2E9C-101B-9397-08002B2CF9AE}" pid="94" name="x1ye=55">
    <vt:lpwstr>lHbKaZ5QaWrFc1vQ/j/a/1G9nJUtdB/WQZl0k0YArgICycX4OmjI9lWIR2e7ouZXU1lYiYfxHyLT7RWT7O7BiSD1MmJTcrqDtx3YEXVxPHhFDRJAd+yQyLbBDHKH0wdYbP6KDhBlgW34CQDmYi+kKeGYHAGFLCSpAE4LB+JV4ntkDk8a7cfFWnTvjL77PJoWdWjxJSqyyuv72/47tIInUBqvZ972hcjk89GpNbelUOHWFC91B+zFxNip4dyrK7z</vt:lpwstr>
  </property>
  <property fmtid="{D5CDD505-2E9C-101B-9397-08002B2CF9AE}" pid="95" name="x1ye=56">
    <vt:lpwstr>NwxdsxwxiSOQfwimfDT5YcpPNUo/w+zvlwvqkZJREUdKjQRSnHA+4bdzz5vq0r6461ENZSPd3S7/ChSsbiCse9vHmkhu6N8LgjT4k+K/9krwbIIHLG4xWvAW9rkUqfyO6KGaNtM+05vlSXXjwrpUcsuzrfkj5Gu8JY1NaE/RSkuMxXWKIU/pbY3I7hJUn8//q9hlYERcLSAqISGVahIgoSOZqnYewDH6w3uPqf5UDedoWS+O3b6gBSPY7sd7gwt</vt:lpwstr>
  </property>
  <property fmtid="{D5CDD505-2E9C-101B-9397-08002B2CF9AE}" pid="96" name="x1ye=57">
    <vt:lpwstr>eFJ4OloW1xY16yw81dcxneVi9sK3XJsIJOQ2FnFXA6eH4zAyinayqGbrBiUyzHgz5c5EPWwluT4Xtyd5SOQFEBks6n7b+2ZdLKWSnnVnrJ+JPnyaftNoiy6b2EB00IvlME4Yfe8SmLVnBKVRMUvfNnfc1KP0QNmjr+kaHueHb2iq1WR2myDWpP/Hp62KLY53jy1ztzJCAhjjcDh3rthe9cpIv9ExKXR5Uc/oGbeDh96Yl+TUsr4nHQaG2VoRWYj</vt:lpwstr>
  </property>
  <property fmtid="{D5CDD505-2E9C-101B-9397-08002B2CF9AE}" pid="97" name="x1ye=58">
    <vt:lpwstr>vkShQ+xEhzOHDLP6ihSJjhJeARinKb5XDLms3MaGsnp8qzWWc1e8Kjb51FtEpw1lTeCe9tpiD2TtmhgeepMgwmmZmEsL0ypQJ9liJO/X4kibdF4GuyMtZgekWU+EmjcflQuxWkuba9auY+Mva1/RGv8box/TLHsBWLcrzkfZjkCujgzG834fSv6OCg0XC52M2LKSfFufHJmFuM+KAiHE1D2L563ExnDDtqHrJzXOUkbSxPVwAjb6PwcX+mCfNCV</vt:lpwstr>
  </property>
  <property fmtid="{D5CDD505-2E9C-101B-9397-08002B2CF9AE}" pid="98" name="x1ye=59">
    <vt:lpwstr>8KbULNuSP75Wz7uG53fMyUr9F7J3GFZKMJkN3qLr2T1tc09ZzWF79KZf4JEloMswTTXrYJJV4RIdOmUUZTAo0SiXu5fYUM4v3nMqxMheYui4fHdvl+G/P7VCS0/Dp2SiWVm29GFmvP3yMAbAh4COBPI4rHahcln9Y1WGXv5skSLbh9NQZe+NLrDQpZoT/zXVCbqa0nQkLQtbkQ3JYvna/9sXagPDrd/f/4gmnc4xZYz5+JtzuBbP1zLQGyP/Lpg</vt:lpwstr>
  </property>
  <property fmtid="{D5CDD505-2E9C-101B-9397-08002B2CF9AE}" pid="99" name="x1ye=6">
    <vt:lpwstr>UhIUTOAtw+ZR7ZRZ5Wwzg3Zt65cFMG6RSR/jvvIu9fVLCbRwdlIl5swLdUNxucBW9mMXmrh06vZeFPhTXm7rpJQJBwQY6279Ksr3UXgTLz0JwHrM/mcccHOaBlWPQ+CB8ibHfr4f4buaGduc5u/yaauvRcoWfBvN07SAirZ6U6GwnIHEy2CADxPmLt+M4RoMIjb+by/8yOUEvuVLjSUAQm5egZTek7ENYGNdadN4buP+uE9iaj46O+/p7VyYa55</vt:lpwstr>
  </property>
  <property fmtid="{D5CDD505-2E9C-101B-9397-08002B2CF9AE}" pid="100" name="x1ye=60">
    <vt:lpwstr>U/wD+wMN9iiwncGhuNrtGf9DzlNX/ppnY8lf4mdBZm8Z84WEMhSfEb5kDUXer8+UXxqvKG2XqsAWf7sBo6MClGQm7lRjgs5nJru1zb1UayXH8ks/68UfX+QxazfAWOxL3giyHdWucaDuvqOjcyG62225du6WUdwMx6MD2wWd88R/yBUot5P0sLBZTrPeOgAfwZojdOuezSOLACXN17rjd3eV01ZiATULf5I0/J1FDEXqOFrIO5Pmcai5f+JSJtI</vt:lpwstr>
  </property>
  <property fmtid="{D5CDD505-2E9C-101B-9397-08002B2CF9AE}" pid="101" name="x1ye=61">
    <vt:lpwstr>f4DK4PFvsJBMF9Coh1tHws7jyab3EctjbX1Dy75HdK7wGI/uoGGs/nu/jC6OEwiEmTvIVYJvBsG2nwVanI726UKO3FIRT3ZFmlUA1srDa5ery/F4Z+R30ylgNx55dgm8UCCOmt/t0Wxk+5WfQA8XcHiGBOyWsXD1C0g3MQoCzV4QcK7UsgE7/+X6uSlTq5wdqD6e6knc6KoJu0XPuZgeTtOttBZOIElEKN57XMr+yT12kYcfPhP7yRfHbDy/fP4</vt:lpwstr>
  </property>
  <property fmtid="{D5CDD505-2E9C-101B-9397-08002B2CF9AE}" pid="102" name="x1ye=62">
    <vt:lpwstr>J7/Zhf3KQ7nNoKljyr2/xHcQcfzYwUDWLqqX3Am+0onWrW+F5+wBx2Yx2j/BpbgzZ0mbm4c5fAzjqlbFU/emunqyUsMgBY3vYvKwvh3RWT3AP6W+Uj7xpj1mZnlyl6Inyag9L5b1crt7KmduIVmfoQatbPkPQGm4gN15uaD/hd4MdskvJdtfDMlz7MeFpZ1Op3sgeojc3k5cr3yShpYybWvwWzV5Cgmk7yNdyCZBgtCgfPagKqsFJShT85rwb6T</vt:lpwstr>
  </property>
  <property fmtid="{D5CDD505-2E9C-101B-9397-08002B2CF9AE}" pid="103" name="x1ye=63">
    <vt:lpwstr>XzeYbWq/CGJ8//r+b93CrDE9UBv4cQ4Y/OaMjKEyB8S7EjyGbH5iavZGDP+bpivgH/ZzVEYg/74z9Fi/fdrfUEXh2+H8L/PLN2WJ5a9f/9QwGmliFXZH1zpnRZWUbbWSL3ley5eiHZi3or5QllSr3uUETB/IRbmUv03NuwETVZ3FpqbXrir04qE8mm6700l/V2Od0kem5q6Fuy7wV7+z0ILLFTGJbzkYBMDLpkaGF966Q8JPW987yJ0FhugtB00</vt:lpwstr>
  </property>
  <property fmtid="{D5CDD505-2E9C-101B-9397-08002B2CF9AE}" pid="104" name="x1ye=64">
    <vt:lpwstr>7zt+rilwyOQMgHFpAYY32XLP8J7AW3hzYW57ycm709MyeuVrkJZLou4qGNkjp40DW8E9lxYHf7LMgl95JKedSYp7iWgz0VFTy7vaLAUUTuZou8NXpxgr6y0EJjZFu6sG/cCuYVPl1zfgg+4rgtcGNDpBgUn6T5xlGYaPFueZVES8t872J07LqE7URTdmTJNCvUvHJvjFzqMGlxpIRXl9fx/uUbd6AtRXrKbTY5ALWggzGt9oRI0crMARnmCeSwe</vt:lpwstr>
  </property>
  <property fmtid="{D5CDD505-2E9C-101B-9397-08002B2CF9AE}" pid="105" name="x1ye=65">
    <vt:lpwstr>YZmUuFdaXXxMoZ9vmIXKev86p046oUWYIzHWNohgVaAglV5RNipiW++E02ZncIpr7UuV2KMCrooRQ66IGVglH1nXXcwEW6XXqLJnQzjObWg7h9KWDFMoxzq6RiIxAAY7A89zfuYXUCK7Ci510FQh1e0f9MQZlU50+noimVRFywDZ/7Mv1Vg4OfN1XWlGqbYQK02+MfhCgX+Mv/6MQ4qu0akJAUzdoRZYunrdbF9klt1e3xBldaqurfL3l3FFUfY</vt:lpwstr>
  </property>
  <property fmtid="{D5CDD505-2E9C-101B-9397-08002B2CF9AE}" pid="106" name="x1ye=66">
    <vt:lpwstr>RJpco5UIVUKTtMh6d+FZ87/KYzXPb7ZcE+ga9r/wZrhe55zT0TeTj0pAJcOCJ6l0xTVdXAMjmoLpOIF/iD9wi4MmfV5Qo8F80n8NNraCg6qSKPp/isHrzy0JL0wEaQhtX/PzD7VYH/B+yidf6j6Ly1G4SCIPpBFORUknPOdCLnjAhfb7nycWEDb3dn7sATkrzTyNOpNO2eiB0EJyfLJFpS7Ry82RxBhI/8IcK1GTmA3ErUoG6SlAHXv0rNmYzUF</vt:lpwstr>
  </property>
  <property fmtid="{D5CDD505-2E9C-101B-9397-08002B2CF9AE}" pid="107" name="x1ye=67">
    <vt:lpwstr>8JfGO65aiK/TIegW96jM1dJBesB0IynzUceg7wlewGannNoCmuRW0ddEdDXWJgQXZg4x9I75Uycre+LHRV3ttxviYb9mqKA/RKSVpMyUrngYKQonEqffvGGSIlt8T12xptE/JfeAN/a+xIWPxYXlOz2ja3oiRjUiNjW34t0lBRBfV+i2cU0hJcXlLWlzAuZJov+jSGy6CYmtBe9KyfDv9TH4TMrJ5klvXxWyCuuKEd0MCPBt05nB1RaejTY+zIZ</vt:lpwstr>
  </property>
  <property fmtid="{D5CDD505-2E9C-101B-9397-08002B2CF9AE}" pid="108" name="x1ye=68">
    <vt:lpwstr>eWTBQodq8xlCL3hQvdEFdAqnr4AXP8MCX3G8DySdJYNAkR5X+8Sas+UBt+UR2RKqrkAa0ybpFOHn/Y/q/dxw0Ex4L58ODFmxvSqWZdASLAjZClggI3/uDb/FAkb8XTm9J2JvB2nV/0l0VPv6qXG0ybWV2gND0Vc8tbIGaRlHduVXHeSz4OzjC24p3EY4+icV+9XnoT5GxmcMxluW7g/16kafSgsQrylsLpp/7nBJ5YxtNH8l0NHud/NAIjQaeAm</vt:lpwstr>
  </property>
  <property fmtid="{D5CDD505-2E9C-101B-9397-08002B2CF9AE}" pid="109" name="x1ye=69">
    <vt:lpwstr>6d+ai2BnRBEPjurGE5dBuUIfEIG7qvvssESdXdIKuEQbuGmndvO0x0/Np99YNOEi9ZuC06b3MTEIi7E/afYhENWXGVdwFdYdjKNey5L2D8cMfBqgz/fVhY/66vZvLymNExsOsrgvth2eE/Y3KRwpvUg/mPPzm7DhzFM62CC5/J2K+M5Iz3oovvsL6v6nL/FhrwuTgMcp47bq/JF5mHfux1MoDOkjoHuTHSOiPSNiyhmM2i6MYkX6cIp4+8kIB0w</vt:lpwstr>
  </property>
  <property fmtid="{D5CDD505-2E9C-101B-9397-08002B2CF9AE}" pid="110" name="x1ye=7">
    <vt:lpwstr>f4MUqb03xxxTa0NaKZ3NYP2EFhTi+5kidpK8EwJCBThqwWlwauhTVMHPaavMdkHlpkDIzNDd251BDi6cLFgpwofDyZoiNHYCfkj8EFtnopSTcfufwkpgzDLCajvK8Pmp+x8cEeZ0LKQ5EEcwRAj0GIUS8Xc+KRf3v7o3f4N5h+GToliyUqfCzLzhoI5n/GoM7AN8/vrSTvpsWUNuyDyzKPOodrjyJvnahmEmrcloADT4QF7rxlYlA+5vuvNpxCe</vt:lpwstr>
  </property>
  <property fmtid="{D5CDD505-2E9C-101B-9397-08002B2CF9AE}" pid="111" name="x1ye=70">
    <vt:lpwstr>eaqpURe9JvBDQqib7guVgqXb12GDJZOBWaLBol0fk/j1eZsq7A7mLm1TU0MKVq1wakxKGOniZOTqtoris0zSZCokA3ILTglnQVqgW/KVDsdYZ78mbrkrcmLN4Luw0Uca5OVcasLfLY2J7Nu5WFPWjM1oFb/AwR1KY0c3qzmvhyvNMdSs3ANdI7dQuOZl4o71b33+RLcbebN1TQia4Mfkk7rIBxKqpqbNbhPdPsOClpYlyuyyc2bX7Ycesa22KPT</vt:lpwstr>
  </property>
  <property fmtid="{D5CDD505-2E9C-101B-9397-08002B2CF9AE}" pid="112" name="x1ye=71">
    <vt:lpwstr>uURqNulU5aRPR4Kkunk+7/P/8AmR6RFUepJcssB0AcY6NNjAMbABIY/MpYyOhAvZyKpdCKklER72iZY5p6sij+ygumE1RASOrnJtKJkGePTjPsJTRtPj9uFTR6C9LyMn7MQUh8P4A+BvgbwC76cuOillAzskebVNyJ30ckvS3VaFxwjGLaHqjtS+uNLehioRP6Y8przxZo2mqcy6gEjANmbVjChIXec0ntPTOC9ud3ngVJpP5K2eaiQ0dQlmLtw</vt:lpwstr>
  </property>
  <property fmtid="{D5CDD505-2E9C-101B-9397-08002B2CF9AE}" pid="113" name="x1ye=72">
    <vt:lpwstr>E1NoRV73/bWlmJmx3+9hLJmwLw1aP2BexFKNwBJ3xnSy9Fj23Xrl0QZs26pnEQOhfkgT2h080DsKzGRhb1mKdessAsEbPIkOVilO7iqV8a5QPMILPJ7LHeUv9I1TgXTvjwk5ZSrgpjfXi4iGjMhXuWc2QPlAwTTcAndyc92M0y5GnJpdFulbpY+5wmESLFPdLPLZdtxPyi2vhNiCbb3q+8Bgg5wFMCePGUCIfjZxTIV5zEspPEChmWq5IgP4lZQ</vt:lpwstr>
  </property>
  <property fmtid="{D5CDD505-2E9C-101B-9397-08002B2CF9AE}" pid="114" name="x1ye=73">
    <vt:lpwstr>DY9HxEs28VCyoAcWXBQXpADnz5bEA8JifVjWxd1LHfdvzsUAD9JVsa1UFTgFNkKdWAsta8juRluzBEg78rPnSQ631A8W36NhZ8kk2+il+DGXalNUzgIgCFtLJzHUKuhlM8R9Ft9RJ/7omN+eBU9yv8rYyEKVn9/jzGnuzrwA7EVpdM+SBwen47IlAuZDgNMKD7FMX2yuTRaWOpMJKRukrZGkpPi1o+IpaSQlmJjkVxmv1tiDsbpTCNwoIYhQXRq</vt:lpwstr>
  </property>
  <property fmtid="{D5CDD505-2E9C-101B-9397-08002B2CF9AE}" pid="115" name="x1ye=74">
    <vt:lpwstr>w0R1UlIGg9d2tGoLQ4hJlhs4qdkXi1PaiMXxQCvKOOk2kQOO9W10HBMBDZNdQQcc/h03kwkXr8vgu/OE+rF9cCH4YZl3i55x+CE4IA1M9ibMCAR2aVvt+34xHymsnuh+sJdUcAdSbximWogENAjWkrsRzvVU3F4NFvSRQP4f/QCZ/YCLes3nyeziuZQxUw925+hBKOYlVHNwW1sG3gU1GwdSTYWO14OO0m5aEuS/zZDCZ5KbpHhRxSWeWAPisRx</vt:lpwstr>
  </property>
  <property fmtid="{D5CDD505-2E9C-101B-9397-08002B2CF9AE}" pid="116" name="x1ye=75">
    <vt:lpwstr>5HI1Gixl98J9y3t244MmNRyBsHsR51wyZe3WYKXcNcLxvGYtDAQe94KcHHPa6n7C0b5LquYz9PvcI4FeVNzF2G3BjjflCH/mopEIpvhMQUzxhhCNfv7CfeDLzplHuxq3sGUCODvfr+6zeVeeDM0vAh7cEBYM+zwNpX/Dw6rZ28ceuei5B7liII+z7y0Fw2TbnQtnwf/gLpZfnCvEYbkk3fYjSmM9IGVxmyRbqaWL1OZ6+E7P6rDBpE61C/3itvw</vt:lpwstr>
  </property>
  <property fmtid="{D5CDD505-2E9C-101B-9397-08002B2CF9AE}" pid="117" name="x1ye=76">
    <vt:lpwstr>dUi15lS2iOUOXsBQ4t5c8OKmyWCpTnwqvRgh8VpZMvTbzCqNJ43+Dg1e9j9a4R62hW0oXmG2CxtSJ0D3NTdhAy60JFsuuUVGEO4/LTBUYy+kY6IkIEStRwLxR1qb2WUx1j9uxuhpP38nBwzmSp2/PGOUUYjUhCIFc+O3OEEcUjVv2q8xulTemxISBj2D/FXaes1C48tGTofSnEw9h8te3763/MVJOtbIyhRcFFKG977Lt7r8wvsiyfgn7rqQ/xG</vt:lpwstr>
  </property>
  <property fmtid="{D5CDD505-2E9C-101B-9397-08002B2CF9AE}" pid="118" name="x1ye=77">
    <vt:lpwstr>I8V1+4enWvhmN7cq8I9zniFdghpKWqymphAv8l39BskcB2NuQidu/5Y8SD5KaIKqcMp119VSzcu59lyrwuQakDPihtbzgU5QhP/DHgERcetEcG7Il6rO6z6To6tQ4d/U9Hn5lsOxIHylruKuLbA/9VX3KTxJIN8kLnHEXAi5wO4H7QWFU4oea0WP5ImI0Y1J5fT5+NWmhBt9s4i9QGhCmzY2WN9tOMBNz8Dj2qVPfbz7CQjCQxfnCwdRkH3O22Z</vt:lpwstr>
  </property>
  <property fmtid="{D5CDD505-2E9C-101B-9397-08002B2CF9AE}" pid="119" name="x1ye=78">
    <vt:lpwstr>mpoM6wKQr8PpHGRjm7VASpnA+Rhd3e3TgPTeKIoGJJrXOGr0jkPVc9nrxbwvFZIOkYLC8jRNLBiv7/xo4pG+IvqIDk3M6Hk7XlmPIHvtLjFeFlHMjcxE4eYFeG/mw/yYTP1pnQsmNWO3FLV+1mupSQ2M2a6koLuEsCQpYQqlKgbP+SKBxZy5TUTL4lnDAGYJL95tlS85JfVqjWbxfq5JkL56DZL8p9CWfmCgT4315G9sub9dD5ad13ML8DBDibI</vt:lpwstr>
  </property>
  <property fmtid="{D5CDD505-2E9C-101B-9397-08002B2CF9AE}" pid="120" name="x1ye=79">
    <vt:lpwstr>M4ZnYW+VPKfdlU9qP4YVULrU3qP37V3148gy7q15MLH7JfUZa6Lx8XJQrUEWZDPxT0ydIihRvE6ofsPGB4XTgzslXFvu2sWFGutgQzk/D3rtDa1W/Snw37Nqsig9zouHuDG6b6EMwSt9f+D8+n5cZu6slpb+Khcq6qCxjA9No08Ajqrwp1B4o9Wy8Bql18uUa4woKcl5HyL5nuUUm5xB5uI7SNv66uAsnKZTdcjg/MLFyEIXoiJ0zQdLlGoWPj2</vt:lpwstr>
  </property>
  <property fmtid="{D5CDD505-2E9C-101B-9397-08002B2CF9AE}" pid="121" name="x1ye=8">
    <vt:lpwstr>/tXrBV+hj+LNp/yCLUuSp6RrLYlD97uKbrxmEboLdeFGpZ/IRVrbdxWIfXy7Cv0yVbNRgaZQmAFWXTdOn8QkfNF42U7+Jo/lseb51Oqq3+6HiybmvFqWxmrVJNFXISCZbV8durUDFaprm2swWnKKJz2yY3XM9Tm6s6OyLYldR6xaKC7lxQ9MFEwdESf+9tNOwxzVzMZybNEZV8AtqC/ABtKFZaD87fG2o27D03y9HwIbhk7xWCY1SO4olSoJCWR</vt:lpwstr>
  </property>
  <property fmtid="{D5CDD505-2E9C-101B-9397-08002B2CF9AE}" pid="122" name="x1ye=80">
    <vt:lpwstr>XaP5ZB0O+iUZc8sP8w4+n6DtiHaW3vZhybzKDwTlTPtkN1GjFJCLyZ64i8qIXOZXxzUI18lIPnenSkh54izbCpu3HrIRt3JG/FL8sRM6dKrAJKAJ5is4qK7d0y4/IRcOxvQLN358mQgcnCZ39SxQ1ksZa17llUO43DBvOFF13e52tfb9JfpK+U/ubF/Bsqp0vdL6xRybfZrUPCOPkqtVSgW7i9Xxyw3JMXxTa8DBVqVssrK24UGV/tt4P9UJPto</vt:lpwstr>
  </property>
  <property fmtid="{D5CDD505-2E9C-101B-9397-08002B2CF9AE}" pid="123" name="x1ye=81">
    <vt:lpwstr>W/fwYUANisR3X/aYwJLeyGfT8oCd0UfjG6DqHRbrUFmbqqzOk5YmLWro9qn/Eb/mZZF3G56H5UccMS8VBbQ3VlAKrOKDvDx8aT88qTuFpNl/iF4bFUBYys/S9mwu9DF2zVrUJesDe5e3Bl+kMQpuvBl7JXaib9BeFeprGBe1Sc85yf0DzqMaI1eaGmTpaFIIgQ1kIk/TRsIZzw9UkTavk8qQ552m2wYU7iYVpeLgsczlgQ1NLMNCbQmX7CMy+sw</vt:lpwstr>
  </property>
  <property fmtid="{D5CDD505-2E9C-101B-9397-08002B2CF9AE}" pid="124" name="x1ye=82">
    <vt:lpwstr>CPTAt1wRvTu2G2paaivKkBwaRqcrz2VWG2XBOCcyRTN8ebpD51bdvNp8tqKgMCOmCWraiGm3X9ADmn+tnCsjGY755QJJKkuyaREQGUYOqij5RDp4IGPn99TrarPgsCjRECcFu6fyGud9DzHYcVCG+zrc1aJ8hhY+3PsIf0k8vubpq/BIXH13Ld1yDYlsAKsztYZkMRzUftrJHxSUqHkyQdo9+Fjd2FcYyhGM7VTjfE3eNG++AGnBWxcJu4e5etl</vt:lpwstr>
  </property>
  <property fmtid="{D5CDD505-2E9C-101B-9397-08002B2CF9AE}" pid="125" name="x1ye=83">
    <vt:lpwstr>y7kAMUosgXp4JkOyDaGZFDYSh+fCMct6Fnv4YDLcX+8C0iSzpTTk9nwhz2PPR8uUKGG1Omzx2B4LU7sTLIUIm2ibgoI/WfHhT6YZyfiIDoGyI2arUU6pmONys2Wt68FYZk8URvtHaNsfAcI3i6HjaVtoHrU4x4w3BQ3q+kkxFISY4GTvDzyblrqTOCE7A8E11UMtm0QtsWVT+5p9iOGc37QQFXVVFOUq7DqDXXTE5sJqgFBJeM3r6DLnQPeVIUj</vt:lpwstr>
  </property>
  <property fmtid="{D5CDD505-2E9C-101B-9397-08002B2CF9AE}" pid="126" name="x1ye=84">
    <vt:lpwstr>J/ry9XHVI3jiWyE0+nG6K4IrS74hY1EtTk0VftI+QI8eeLqT51YNHJSriCeVYIMaO3GGrV2x9ZBq5js6sNRmQfeuYKgyPKBPGEnckF28peBIGEJj9FH7yTjFIDl+yBZxFjaUkz71IU7DxPEahz2fe7iNMZtH+DnKbCnQAJCiJfJjzVmGORoX6yTRnd1oOHQN3osl42e0SVHM5hLuzqQfwM9XZn2KxNzsioYE+QCWlpfvEmixqhycB1O2k6KdC84</vt:lpwstr>
  </property>
  <property fmtid="{D5CDD505-2E9C-101B-9397-08002B2CF9AE}" pid="127" name="x1ye=85">
    <vt:lpwstr>g8PqcNUJaqfkk/TriN1IzeRyjSSAu4vzeI046RVsoOomo5O/wHv4TIto0aZrHSfHHRXPfmZ5J/vJAYwvqj+KeKl4yN7Kkb9IImT5xgjHbcqfBXDA+w2NvoN7foCoDLHPEZoMJWyZIQQNHv/w+WQN52dnlLbgH9546W+NdC1r6obRvaqayuQb+bm6VfNmgEdOKEZ70Nxy/6HrrUbGjj5mxjVKbVTOHEAAPVP/uuhglc+s7yrju4xSI8YfD/e9aHR</vt:lpwstr>
  </property>
  <property fmtid="{D5CDD505-2E9C-101B-9397-08002B2CF9AE}" pid="128" name="x1ye=86">
    <vt:lpwstr>o6dF7362mVL9TH9tI9FhvgHdgXD17o4Nra0rcxwCaQaJL+58GSZYNVtyzK3eEbQR4g8mQYoMZOYj4dPvZw6vNWYE/oL7rRbzBolmxJ0kL0b/gsmH3OczUNO8Ur9EmihWiaxeHplw7TPl3FFWv930CbS6YrWMCn1awdnVOE5Zm4xyNJCWb3g01BmrXy6LKaAMamxXsl7pLnuOcuSm3YIRWMP1RSfkiYjhIF6Xr92bmF4tb2xjnAuz17dGEI2Ketj</vt:lpwstr>
  </property>
  <property fmtid="{D5CDD505-2E9C-101B-9397-08002B2CF9AE}" pid="129" name="x1ye=87">
    <vt:lpwstr>0xwgrsusPnrF1CewBvld8zI2f9g/KkqMnM661LU4TpEyRVfiMEN31qSkiyZBcLfSGKf46odyC2ZF/PIpBpInHc456biOxBHhl9L4PD55QqfgGX7YpWtlP3sNjKYaZenvUv2+pQhMnLcJm/R+0lUC6zSJZk4TGlUFI7rAVrxUW2+HwdUfIbL6kczvqXlrIVyZK/ReqNWN4qgD4FeTZVkbx4dhoAQrP6gVyfREoSuMs3rKfDIFJ1j3IK66LJ5m2zB</vt:lpwstr>
  </property>
  <property fmtid="{D5CDD505-2E9C-101B-9397-08002B2CF9AE}" pid="130" name="x1ye=88">
    <vt:lpwstr>rrHU0AiG/paSPFS2G48fBElIL4nIKFj3r8teMplx84ViBOuLZpODrnod0xD0W90yw3nQO3LNkk7V0t8U3YHtbe/BpDPLK0iC5pPNVjCS/sJYkHQInzLXXRyn5b2eziRhhEn/TJ6VyPBsTt4z+GaduKqIV631rv2cdM5U1to8kVVAtMABtsnbZt3+IVQXthD4w6FeRfcrq5YKaN3f/9vySEcsUbZs+FnGnWJRYqBj2PLObTLA2HtqZniFmKQjb0q</vt:lpwstr>
  </property>
  <property fmtid="{D5CDD505-2E9C-101B-9397-08002B2CF9AE}" pid="131" name="x1ye=89">
    <vt:lpwstr>opQp25gau80yWn5mMODW+vS/0I7Gjnb9AXDV9YN2aybfIw/8i3M7YEOt7Vry5qpTBDujqPoXVv1RfNWb4ShXptY/6bNDWDsFLgrlOGmfnpi81+gdClfYcpEHZk/BIWyF6QW7bdh5oH/uYkEWg993TUGNQlFu8gHpHuRfkGdcLQ+ZXbMe10nTr7HSNOubeHE9XKlcLqF5f6aZ1v2puckrjHSncgJX207apC2iYpmTxqxpZIc1V6diLbg1+abmSbS</vt:lpwstr>
  </property>
  <property fmtid="{D5CDD505-2E9C-101B-9397-08002B2CF9AE}" pid="132" name="x1ye=9">
    <vt:lpwstr>lzPYdVYNaH6BLC6NtqOV+UDxYmz1zrzZjVbVXeAgJuDZ90ij1eIQfeI6PyefEw9aqKcZChcun2Xeh7Irg9O2KEYZI8dNsTPhfgCW/bhkjAvmQbBUPLGD+6tKmkaprSA7LB25Rv/3sDec7qEoYA7/mxQKXt/xr7sxl2rBD+97pxF/7cJ2uPqYD9Mj1cSFlsVuyOkOHL4ggn5eh9WtDjAObX869YKlNgVclejywOiKGsjr+BX3iWIZ0zqUoSikSRN</vt:lpwstr>
  </property>
  <property fmtid="{D5CDD505-2E9C-101B-9397-08002B2CF9AE}" pid="133" name="x1ye=90">
    <vt:lpwstr>SK+VzPvNWFEMHYpo5TmNEke7RuAaJ5ogsQt581+IIh9GkLEQ34mWqmavNFNIrwIf3qMPlFqefb7pfTJFuCYpEh/urEfKBMvTLL4kQ3IeuVwmZ/7sqNCDx4bvDO2428H5Dvq0eLltCj6597E8pvZcFtgr/VsvasgrPryhcxLCbQgmJYL5ogcmS6lClv1ZDf78iRhsPqJdQ7QSmJx5fIUMSSogA3a0bcnhXxSykJeZzIIRisbpYcC3mzNSBhueLrU</vt:lpwstr>
  </property>
  <property fmtid="{D5CDD505-2E9C-101B-9397-08002B2CF9AE}" pid="134" name="x1ye=91">
    <vt:lpwstr>/vA6o6+ldKJqgrw4XiPl45iaCv32+RjReX/T4RhDsy3jH2ML8H1h69Ahy0cix6ATPnU2rl9FZ772GLbp5wSB0iXQD06ZMBG3qSP/7K2pqJdnKAg8nrpd6gv+pAt5DTpQHxSNIYxBRcPYHn6ZflKYH0IRDNQk9vkt5V3uT+I2/2byhzOv2k8TMcngOYz0ZPFVWfqBzefg2oR8TLKULpI8BUKNNDUMyi7ZxY/sMh4XPX5UIVhBovev10U2zUBvkA8</vt:lpwstr>
  </property>
  <property fmtid="{D5CDD505-2E9C-101B-9397-08002B2CF9AE}" pid="135" name="x1ye=92">
    <vt:lpwstr>AYaOnpRhob/V5dY6Hfk3eDjCIoG1nM3YlXEfUzLNnXvpo6RMedxjyBo37lJLsv/UZcY3PhC9tYnIGz3nDaUY5YEAkrd1F4MaI6HpxB5Ngx9+8GyHMPRKHsG4CK3pb4N1HwvglW9KOD/DYDL2W3yB9izdsAzOXP4u2kaA8JWveQOrUbH5ZWjbCbCAfNJ86B/YIkTt7nQLm0MlR+2zcAl6CMlQ8rILqoQNJq/TX5i5yO74TE4W6lF2uzrRai2g1+T</vt:lpwstr>
  </property>
  <property fmtid="{D5CDD505-2E9C-101B-9397-08002B2CF9AE}" pid="136" name="x1ye=93">
    <vt:lpwstr>rJnihK4e2T6SckS27gIk1IJn4HQAmFMyFZVUuwMuJYHCG43NHfoo2hjljPHF5NVLtSITPOzbPXcYODhlDeAre0kO1dmhr7M7rvGbXVwVy4ZLsdsyysGEEC+sdWddwUsobZYubU7L7Ugwcpz4jM8LlsZtZabth+bFbCEOxN+eKX8o9yUAC2x+FVdkLVcOF0/wKja8qKjRQK6g0DixzJTDPvLL7nd8dlzC4I6htTW4s41mH3gNcPaqf+/SPc4YjIT</vt:lpwstr>
  </property>
  <property fmtid="{D5CDD505-2E9C-101B-9397-08002B2CF9AE}" pid="137" name="x1ye=94">
    <vt:lpwstr>qHmSDzTWukk5R8nTdoD63tChZ89/0ZY5LOdEC7/SQoyC3C8ZCG1FNtLMyHkzIlfDYDrB5AAV2eLZ41HH+yxzz4lw+jIs8qXQ4d8q+ZFSx4OrMYedL+mMa1IRV2uBvxFranjsw9DRWVwQHzuQGxVAMNeQjUVOlWzQ0jMYbo19a4ciLzBk6Mhw5bUSsSz+nypxOeKGpMcEj8OncOwZW7/52DGNJRMlajhOiydb2Ft30ukyUfKWgk4LP8KJKKcZzoG</vt:lpwstr>
  </property>
  <property fmtid="{D5CDD505-2E9C-101B-9397-08002B2CF9AE}" pid="138" name="x1ye=95">
    <vt:lpwstr>L8R8HytNvROsN0/G412AuQ7bwxApCW5hWwK5rycbUxsNVv05NNzY5oGzuSEKh9W+0podhI+9n87Jip/sn0lPRDGu2QndkvLiM3GE4VyOkGXl6eZRsjaplq7OdFiAMdg8+wrpVgW3tLEcdgmqJ1X1fPD7s613U1N/I9lxOUC07kaJcX+Nc7G17qNsnOBJQW6loRn9M7dvjEQYX/J6RYYsLP5hA1GPouWhvyAjVH9fqk6vEtQ67TCUP1SXkyGwLPD</vt:lpwstr>
  </property>
  <property fmtid="{D5CDD505-2E9C-101B-9397-08002B2CF9AE}" pid="139" name="x1ye=96">
    <vt:lpwstr>N+YD1OVhJs3JLZyurvd5kMDvohmYTteTMs4ZnAQi30CJpgJBB0Vm8ThZTV1ODuZTy2aVCIAniWRbLUq03HEZ+lbbUDymvfYnoIpG4RgS1+UuwCyXrJ3rM9KJx7/Vl8qnkpNUXvTlOTY45qy9y7cbhamj1BXhU8/4/BIG6BfFD/x/2xybphAsTlVaJ7btQsrHnSgstLEMtSuohCK/9hrqh0HHu3L1rKi/WJVF02eMP0rBJqHlWA84xn3+fmZEi3W</vt:lpwstr>
  </property>
  <property fmtid="{D5CDD505-2E9C-101B-9397-08002B2CF9AE}" pid="140" name="x1ye=97">
    <vt:lpwstr>Gc2jnW3CsZJiC+9XDJYod1JJ5Yp71z/cAJZVgV6PuLydpaV/uYxaalNJNieRyO0jNTpXYSmydXvV2VtRzdaE8ipeAOr1J61dOChL+ma5o5vTLKNmiT+hdyGsxnLJVHqOQrM1HGFcJ05lHR5jEyM9WDRKd9GEmw+gtjKfJEuR1RAG9b+1xYfG5ptStLoeuMivbRt6PgjXIOTvUGy9tyiYX0JKpXGR2/yHCIGLEhSEjJsAJg4oBN3uLvbyqGVV1rC</vt:lpwstr>
  </property>
  <property fmtid="{D5CDD505-2E9C-101B-9397-08002B2CF9AE}" pid="141" name="x1ye=98">
    <vt:lpwstr>rm6QFfNbaXF2RoqWIQDfpopGozX+fTxw0GdI0hpyUzP6el87w+eUYswnpdt1LB7IOKskQA3J6TfbkAdqAGUigyIdVDTCnnJIwfPvufOf4JS7WyJ146NNFkZ4w1dyt2qjYIJHCbfOfh+ffLlhLKVcIHJYU2lTWOagd33h+zW7yd875UqIclKeIfbgfA9CRJqCI3PqHKeHX0PFC+H6+cFtZuOYT0Nhyf3gQW2XXeTfImZq/ez9ZliwbsE3CZ8Hk5s</vt:lpwstr>
  </property>
  <property fmtid="{D5CDD505-2E9C-101B-9397-08002B2CF9AE}" pid="142" name="x1ye=99">
    <vt:lpwstr>2RfHVrbQr4iyK/dPZN3nx9hYhP2XIc8J2zdCi9kZ6dWv6ASQ/043sBDgIEW/GQEpkSiuUTtch9ut8tqDFCodl2g+9gip785mNTXNiUIU15oWwuWT2lTVFXe5OfBdwPKe1g0cfrVZfz1finQRU2od0Grx9ZUKCjWTgcmHlYjSK4Fwvuphv5ZoCXjj5GayarzZmHM7Iftn+55NNNif0diKADRGfo7/Mbhau06GMwdBXKbS2nIHl77jRa2Lp1O1l7T</vt:lpwstr>
  </property>
</Properties>
</file>